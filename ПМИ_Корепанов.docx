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39A6E09" w14:textId="77777777" w:rsidR="008B03BE" w:rsidRPr="00BC6AD8" w:rsidRDefault="008B03BE" w:rsidP="008B03BE">
      <w:pPr>
        <w:shd w:val="clear" w:color="auto" w:fill="FFFFFF"/>
        <w:jc w:val="center"/>
        <w:rPr>
          <w:b/>
          <w:bCs/>
          <w:szCs w:val="28"/>
          <w:lang w:eastAsia="ru-RU"/>
        </w:rPr>
      </w:pPr>
      <w:r w:rsidRPr="00BC6AD8">
        <w:rPr>
          <w:noProof/>
          <w:lang w:eastAsia="ru-RU"/>
        </w:rPr>
        <w:drawing>
          <wp:inline distT="0" distB="0" distL="0" distR="0" wp14:anchorId="7FF4C5C9" wp14:editId="6C54AF05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C043E" w14:textId="77777777" w:rsidR="008B03BE" w:rsidRPr="00BC6AD8" w:rsidRDefault="008B03BE" w:rsidP="008B03BE">
      <w:pPr>
        <w:shd w:val="clear" w:color="auto" w:fill="FFFFFF"/>
        <w:jc w:val="center"/>
        <w:rPr>
          <w:b/>
          <w:bCs/>
          <w:szCs w:val="28"/>
          <w:lang w:eastAsia="ru-RU"/>
        </w:rPr>
      </w:pPr>
    </w:p>
    <w:p w14:paraId="6EBBA878" w14:textId="77777777" w:rsidR="008B03BE" w:rsidRPr="00BC6AD8" w:rsidRDefault="008B03BE" w:rsidP="008B03BE">
      <w:pPr>
        <w:ind w:left="4678"/>
        <w:jc w:val="both"/>
        <w:rPr>
          <w:lang w:eastAsia="ru-RU"/>
        </w:rPr>
      </w:pPr>
      <w:r w:rsidRPr="00BC6AD8">
        <w:rPr>
          <w:lang w:eastAsia="ru-RU"/>
        </w:rPr>
        <w:t>УТВЕРЖДАЮ</w:t>
      </w:r>
    </w:p>
    <w:p w14:paraId="303AFDA7" w14:textId="77777777" w:rsidR="008B03BE" w:rsidRPr="008B03BE" w:rsidRDefault="008B03BE" w:rsidP="008B03B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678"/>
        <w:jc w:val="both"/>
        <w:rPr>
          <w:bCs/>
          <w:sz w:val="24"/>
          <w:lang w:eastAsia="ru-RU"/>
        </w:rPr>
      </w:pPr>
      <w:r w:rsidRPr="008B03BE">
        <w:rPr>
          <w:bCs/>
          <w:sz w:val="24"/>
          <w:lang w:eastAsia="ru-RU"/>
        </w:rPr>
        <w:t>Преподаватель по профильной дисциплине</w:t>
      </w:r>
    </w:p>
    <w:p w14:paraId="6221C576" w14:textId="18565962" w:rsidR="008B03BE" w:rsidRPr="008B03BE" w:rsidRDefault="008B03BE" w:rsidP="008B03B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678"/>
        <w:jc w:val="both"/>
        <w:rPr>
          <w:sz w:val="24"/>
          <w:lang w:eastAsia="ru-RU"/>
        </w:rPr>
      </w:pPr>
      <w:r w:rsidRPr="008B03BE">
        <w:rPr>
          <w:sz w:val="24"/>
          <w:lang w:eastAsia="ru-RU"/>
        </w:rPr>
        <w:t>_________________________________</w:t>
      </w:r>
    </w:p>
    <w:p w14:paraId="44A118E2" w14:textId="77777777" w:rsidR="008B03BE" w:rsidRPr="008B03BE" w:rsidRDefault="008B03BE" w:rsidP="008B03B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678"/>
        <w:jc w:val="center"/>
        <w:rPr>
          <w:i/>
          <w:caps/>
          <w:sz w:val="24"/>
          <w:vertAlign w:val="superscript"/>
          <w:lang w:eastAsia="ru-RU"/>
        </w:rPr>
      </w:pPr>
      <w:r w:rsidRPr="008B03BE">
        <w:rPr>
          <w:i/>
          <w:sz w:val="24"/>
          <w:vertAlign w:val="superscript"/>
          <w:lang w:eastAsia="ru-RU"/>
        </w:rPr>
        <w:t xml:space="preserve">(должность,   </w:t>
      </w:r>
      <w:r w:rsidRPr="008B03BE">
        <w:rPr>
          <w:i/>
          <w:caps/>
          <w:sz w:val="24"/>
          <w:vertAlign w:val="superscript"/>
          <w:lang w:eastAsia="ru-RU"/>
        </w:rPr>
        <w:t>ФИО)</w:t>
      </w:r>
    </w:p>
    <w:p w14:paraId="734467D8" w14:textId="77777777" w:rsidR="008B03BE" w:rsidRPr="008B03BE" w:rsidRDefault="008B03BE" w:rsidP="008B03B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828"/>
        <w:jc w:val="center"/>
        <w:rPr>
          <w:caps/>
          <w:sz w:val="24"/>
          <w:lang w:eastAsia="ru-RU"/>
        </w:rPr>
      </w:pPr>
      <w:r w:rsidRPr="008B03BE">
        <w:rPr>
          <w:caps/>
          <w:sz w:val="24"/>
          <w:lang w:eastAsia="ru-RU"/>
        </w:rPr>
        <w:t>__________________________________</w:t>
      </w:r>
    </w:p>
    <w:p w14:paraId="2250D031" w14:textId="77777777" w:rsidR="008B03BE" w:rsidRPr="008B03BE" w:rsidRDefault="008B03BE" w:rsidP="008B03B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678"/>
        <w:jc w:val="center"/>
        <w:rPr>
          <w:i/>
          <w:sz w:val="24"/>
          <w:vertAlign w:val="superscript"/>
          <w:lang w:eastAsia="ru-RU"/>
        </w:rPr>
      </w:pPr>
      <w:r w:rsidRPr="008B03BE">
        <w:rPr>
          <w:i/>
          <w:sz w:val="24"/>
          <w:vertAlign w:val="superscript"/>
          <w:lang w:eastAsia="ru-RU"/>
        </w:rPr>
        <w:t>(Подпись)</w:t>
      </w:r>
    </w:p>
    <w:p w14:paraId="114FB20F" w14:textId="43AFBF32" w:rsidR="008B03BE" w:rsidRPr="008B03BE" w:rsidRDefault="008B03BE" w:rsidP="008B03BE">
      <w:pPr>
        <w:ind w:left="5245"/>
        <w:textAlignment w:val="baseline"/>
        <w:rPr>
          <w:sz w:val="24"/>
          <w:lang w:eastAsia="ru-RU"/>
        </w:rPr>
      </w:pPr>
      <w:r w:rsidRPr="008B03BE">
        <w:rPr>
          <w:sz w:val="24"/>
          <w:lang w:eastAsia="ru-RU"/>
        </w:rPr>
        <w:t>Дата « __» ____________ 202_год</w:t>
      </w:r>
    </w:p>
    <w:p w14:paraId="396E9D27" w14:textId="77777777" w:rsidR="008B03BE" w:rsidRPr="00BC6AD8" w:rsidRDefault="008B03BE" w:rsidP="008B03BE">
      <w:pPr>
        <w:shd w:val="clear" w:color="auto" w:fill="FFFFFF"/>
        <w:jc w:val="center"/>
        <w:rPr>
          <w:b/>
          <w:bCs/>
          <w:szCs w:val="28"/>
          <w:lang w:eastAsia="ru-RU"/>
        </w:rPr>
      </w:pPr>
    </w:p>
    <w:p w14:paraId="638FA161" w14:textId="77777777" w:rsidR="008B03BE" w:rsidRPr="00BC6AD8" w:rsidRDefault="008B03BE" w:rsidP="008B03BE">
      <w:pPr>
        <w:shd w:val="clear" w:color="auto" w:fill="FFFFFF"/>
        <w:rPr>
          <w:b/>
          <w:bCs/>
          <w:szCs w:val="28"/>
          <w:lang w:eastAsia="ru-RU"/>
        </w:rPr>
      </w:pPr>
    </w:p>
    <w:p w14:paraId="182EF9A1" w14:textId="77777777" w:rsidR="008B03BE" w:rsidRPr="00BC6AD8" w:rsidRDefault="008B03BE" w:rsidP="008B03BE">
      <w:pPr>
        <w:shd w:val="clear" w:color="auto" w:fill="FFFFFF"/>
        <w:rPr>
          <w:b/>
          <w:bCs/>
          <w:szCs w:val="28"/>
          <w:lang w:eastAsia="ru-RU"/>
        </w:rPr>
      </w:pPr>
    </w:p>
    <w:p w14:paraId="5D2B64D6" w14:textId="785265BB" w:rsidR="008B03BE" w:rsidRPr="00FA4F3A" w:rsidRDefault="008B03BE" w:rsidP="008B03BE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И</w:t>
      </w:r>
      <w:r w:rsidR="00F534EE">
        <w:rPr>
          <w:b/>
          <w:bCs/>
          <w:szCs w:val="28"/>
        </w:rPr>
        <w:t>нформационная система</w:t>
      </w:r>
      <w:r>
        <w:rPr>
          <w:b/>
          <w:bCs/>
          <w:szCs w:val="28"/>
        </w:rPr>
        <w:t xml:space="preserve"> «</w:t>
      </w:r>
      <w:r w:rsidR="00F534EE">
        <w:rPr>
          <w:b/>
          <w:bCs/>
          <w:szCs w:val="28"/>
        </w:rPr>
        <w:t>Личный кабинет студента</w:t>
      </w:r>
      <w:r>
        <w:rPr>
          <w:b/>
          <w:bCs/>
          <w:szCs w:val="28"/>
        </w:rPr>
        <w:t>»</w:t>
      </w:r>
    </w:p>
    <w:p w14:paraId="64C84D4B" w14:textId="77777777" w:rsidR="008B03BE" w:rsidRPr="00FA4F3A" w:rsidRDefault="008B03BE" w:rsidP="008B03BE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Программа и методика испытаний</w:t>
      </w:r>
    </w:p>
    <w:p w14:paraId="734A1122" w14:textId="77777777" w:rsidR="008B03BE" w:rsidRPr="00BC6AD8" w:rsidRDefault="008B03BE" w:rsidP="008B03BE">
      <w:pPr>
        <w:jc w:val="center"/>
        <w:rPr>
          <w:b/>
          <w:bCs/>
          <w:szCs w:val="28"/>
        </w:rPr>
      </w:pPr>
    </w:p>
    <w:p w14:paraId="7B802BDA" w14:textId="77777777" w:rsidR="008B03BE" w:rsidRPr="00BC6AD8" w:rsidRDefault="008B03BE" w:rsidP="008B03BE">
      <w:pPr>
        <w:rPr>
          <w:bCs/>
          <w:szCs w:val="28"/>
        </w:rPr>
      </w:pPr>
    </w:p>
    <w:p w14:paraId="7F1F369D" w14:textId="77777777" w:rsidR="008B03BE" w:rsidRPr="00BC6AD8" w:rsidRDefault="008B03BE" w:rsidP="008B03BE">
      <w:pPr>
        <w:jc w:val="center"/>
        <w:rPr>
          <w:b/>
          <w:bCs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8B03BE" w:rsidRPr="00BC6AD8" w14:paraId="06D2F1C6" w14:textId="77777777" w:rsidTr="0026169B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6B7F1EF1" w14:textId="36272F82" w:rsidR="008B03BE" w:rsidRPr="00C33375" w:rsidRDefault="008B03BE" w:rsidP="0026169B">
            <w:pPr>
              <w:contextualSpacing/>
              <w:jc w:val="center"/>
              <w:rPr>
                <w:sz w:val="24"/>
              </w:rPr>
            </w:pPr>
            <w:r w:rsidRPr="00C33375">
              <w:rPr>
                <w:sz w:val="24"/>
              </w:rPr>
              <w:t>Корепанов Сергей Андреевич</w:t>
            </w:r>
          </w:p>
        </w:tc>
      </w:tr>
      <w:tr w:rsidR="008B03BE" w:rsidRPr="00BC6AD8" w14:paraId="2B469686" w14:textId="77777777" w:rsidTr="0026169B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6591F3E5" w14:textId="77777777" w:rsidR="008B03BE" w:rsidRPr="00BC6AD8" w:rsidRDefault="008B03BE" w:rsidP="0026169B">
            <w:pPr>
              <w:contextualSpacing/>
              <w:jc w:val="center"/>
              <w:rPr>
                <w:i/>
                <w:sz w:val="18"/>
                <w:szCs w:val="18"/>
              </w:rPr>
            </w:pPr>
            <w:r w:rsidRPr="00BC6AD8">
              <w:rPr>
                <w:i/>
                <w:sz w:val="18"/>
                <w:szCs w:val="18"/>
              </w:rPr>
              <w:t>(Ф.И.О. обучающегося)</w:t>
            </w:r>
          </w:p>
        </w:tc>
      </w:tr>
      <w:tr w:rsidR="008B03BE" w:rsidRPr="00BC6AD8" w14:paraId="563F6DE8" w14:textId="77777777" w:rsidTr="0026169B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4E094F99" w14:textId="77777777" w:rsidR="008B03BE" w:rsidRPr="00C33375" w:rsidRDefault="008B03BE" w:rsidP="0026169B">
            <w:pPr>
              <w:contextualSpacing/>
              <w:jc w:val="center"/>
              <w:rPr>
                <w:sz w:val="24"/>
              </w:rPr>
            </w:pPr>
            <w:r w:rsidRPr="00C33375">
              <w:rPr>
                <w:sz w:val="24"/>
              </w:rPr>
              <w:t>09.02.07 Информационные системы и программирование</w:t>
            </w:r>
          </w:p>
        </w:tc>
      </w:tr>
      <w:tr w:rsidR="008B03BE" w:rsidRPr="00BC6AD8" w14:paraId="6DB253ED" w14:textId="77777777" w:rsidTr="0026169B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A684881" w14:textId="77777777" w:rsidR="008B03BE" w:rsidRPr="00BC6AD8" w:rsidRDefault="008B03BE" w:rsidP="0026169B">
            <w:pPr>
              <w:contextualSpacing/>
              <w:jc w:val="center"/>
              <w:rPr>
                <w:i/>
                <w:sz w:val="18"/>
                <w:szCs w:val="18"/>
              </w:rPr>
            </w:pPr>
            <w:r w:rsidRPr="00BC6AD8">
              <w:rPr>
                <w:i/>
                <w:sz w:val="18"/>
                <w:szCs w:val="18"/>
              </w:rPr>
              <w:t>(специальность)</w:t>
            </w:r>
          </w:p>
        </w:tc>
      </w:tr>
      <w:tr w:rsidR="008B03BE" w:rsidRPr="00BC6AD8" w14:paraId="64FC3652" w14:textId="77777777" w:rsidTr="0026169B">
        <w:trPr>
          <w:trHeight w:val="283"/>
        </w:trPr>
        <w:tc>
          <w:tcPr>
            <w:tcW w:w="9498" w:type="dxa"/>
            <w:gridSpan w:val="2"/>
            <w:vAlign w:val="center"/>
          </w:tcPr>
          <w:p w14:paraId="6D4AADD8" w14:textId="77777777" w:rsidR="008B03BE" w:rsidRPr="00BC6AD8" w:rsidRDefault="008B03BE" w:rsidP="0026169B">
            <w:pPr>
              <w:contextualSpacing/>
            </w:pPr>
          </w:p>
        </w:tc>
      </w:tr>
      <w:tr w:rsidR="008B03BE" w:rsidRPr="00BC6AD8" w14:paraId="00457834" w14:textId="77777777" w:rsidTr="0026169B">
        <w:trPr>
          <w:trHeight w:val="283"/>
        </w:trPr>
        <w:tc>
          <w:tcPr>
            <w:tcW w:w="3402" w:type="dxa"/>
            <w:vAlign w:val="center"/>
          </w:tcPr>
          <w:p w14:paraId="3ABCD58F" w14:textId="77777777" w:rsidR="008B03BE" w:rsidRPr="00C33375" w:rsidRDefault="008B03BE" w:rsidP="0026169B">
            <w:pPr>
              <w:contextualSpacing/>
              <w:rPr>
                <w:sz w:val="24"/>
              </w:rPr>
            </w:pPr>
            <w:r w:rsidRPr="00C33375">
              <w:rPr>
                <w:sz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7959ACC2" w14:textId="0A983CA8" w:rsidR="008B03BE" w:rsidRPr="00C33375" w:rsidRDefault="008B03BE" w:rsidP="0026169B">
            <w:pPr>
              <w:contextualSpacing/>
              <w:rPr>
                <w:sz w:val="24"/>
              </w:rPr>
            </w:pPr>
            <w:r w:rsidRPr="00C33375">
              <w:rPr>
                <w:sz w:val="24"/>
              </w:rPr>
              <w:t>ИСПк-</w:t>
            </w:r>
            <w:r w:rsidR="00AB67CC">
              <w:rPr>
                <w:sz w:val="24"/>
              </w:rPr>
              <w:t>4</w:t>
            </w:r>
            <w:r w:rsidRPr="00C33375">
              <w:rPr>
                <w:sz w:val="24"/>
              </w:rPr>
              <w:t>03-52-00</w:t>
            </w:r>
          </w:p>
        </w:tc>
      </w:tr>
      <w:tr w:rsidR="008B03BE" w:rsidRPr="00BC6AD8" w14:paraId="01437070" w14:textId="77777777" w:rsidTr="0026169B">
        <w:trPr>
          <w:trHeight w:val="283"/>
        </w:trPr>
        <w:tc>
          <w:tcPr>
            <w:tcW w:w="3402" w:type="dxa"/>
            <w:vAlign w:val="center"/>
          </w:tcPr>
          <w:p w14:paraId="042121C2" w14:textId="77777777" w:rsidR="008B03BE" w:rsidRPr="00BC6AD8" w:rsidRDefault="008B03BE" w:rsidP="0026169B">
            <w:pPr>
              <w:ind w:firstLine="5421"/>
              <w:contextualSpacing/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0618D22B" w14:textId="77777777" w:rsidR="008B03BE" w:rsidRPr="00BC6AD8" w:rsidRDefault="008B03BE" w:rsidP="0026169B">
            <w:pPr>
              <w:ind w:firstLine="5421"/>
              <w:contextualSpacing/>
            </w:pPr>
          </w:p>
        </w:tc>
      </w:tr>
    </w:tbl>
    <w:p w14:paraId="133D1774" w14:textId="77777777" w:rsidR="008B03BE" w:rsidRPr="00BC6AD8" w:rsidRDefault="008B03BE" w:rsidP="008B03BE"/>
    <w:p w14:paraId="29B97AAF" w14:textId="77777777" w:rsidR="008B03BE" w:rsidRPr="00BC6AD8" w:rsidRDefault="008B03BE" w:rsidP="008B03BE"/>
    <w:p w14:paraId="4BA44F32" w14:textId="77777777" w:rsidR="008B03BE" w:rsidRDefault="008B03BE" w:rsidP="008B03BE">
      <w:pPr>
        <w:shd w:val="clear" w:color="auto" w:fill="FFFFFF"/>
        <w:jc w:val="center"/>
        <w:rPr>
          <w:lang w:eastAsia="ru-RU"/>
        </w:rPr>
      </w:pPr>
    </w:p>
    <w:p w14:paraId="797F1B86" w14:textId="77777777" w:rsidR="008B03BE" w:rsidRDefault="008B03BE" w:rsidP="008B03BE">
      <w:pPr>
        <w:shd w:val="clear" w:color="auto" w:fill="FFFFFF"/>
        <w:jc w:val="center"/>
        <w:rPr>
          <w:lang w:eastAsia="ru-RU"/>
        </w:rPr>
      </w:pPr>
    </w:p>
    <w:p w14:paraId="1C4FCA7C" w14:textId="77777777" w:rsidR="008B03BE" w:rsidRDefault="008B03BE" w:rsidP="008B03BE">
      <w:pPr>
        <w:shd w:val="clear" w:color="auto" w:fill="FFFFFF"/>
        <w:jc w:val="center"/>
        <w:rPr>
          <w:lang w:eastAsia="ru-RU"/>
        </w:rPr>
      </w:pPr>
    </w:p>
    <w:p w14:paraId="3C17B29E" w14:textId="77777777" w:rsidR="008B03BE" w:rsidRDefault="008B03BE" w:rsidP="008B03BE">
      <w:pPr>
        <w:shd w:val="clear" w:color="auto" w:fill="FFFFFF"/>
        <w:jc w:val="center"/>
        <w:rPr>
          <w:lang w:eastAsia="ru-RU"/>
        </w:rPr>
      </w:pPr>
    </w:p>
    <w:p w14:paraId="742C1A62" w14:textId="77777777" w:rsidR="008B03BE" w:rsidRDefault="008B03BE" w:rsidP="008B03BE">
      <w:pPr>
        <w:shd w:val="clear" w:color="auto" w:fill="FFFFFF"/>
        <w:jc w:val="center"/>
        <w:rPr>
          <w:lang w:eastAsia="ru-RU"/>
        </w:rPr>
      </w:pPr>
    </w:p>
    <w:p w14:paraId="5AFD0A46" w14:textId="77777777" w:rsidR="008B03BE" w:rsidRDefault="008B03BE" w:rsidP="008B03BE">
      <w:pPr>
        <w:shd w:val="clear" w:color="auto" w:fill="FFFFFF"/>
        <w:jc w:val="center"/>
        <w:rPr>
          <w:lang w:eastAsia="ru-RU"/>
        </w:rPr>
      </w:pPr>
    </w:p>
    <w:p w14:paraId="38801631" w14:textId="77777777" w:rsidR="008B03BE" w:rsidRDefault="008B03BE" w:rsidP="008B03BE">
      <w:pPr>
        <w:shd w:val="clear" w:color="auto" w:fill="FFFFFF"/>
        <w:jc w:val="center"/>
        <w:rPr>
          <w:lang w:eastAsia="ru-RU"/>
        </w:rPr>
      </w:pPr>
    </w:p>
    <w:p w14:paraId="24E02BD2" w14:textId="77777777" w:rsidR="008B03BE" w:rsidRDefault="008B03BE" w:rsidP="008B03BE">
      <w:pPr>
        <w:shd w:val="clear" w:color="auto" w:fill="FFFFFF"/>
        <w:jc w:val="center"/>
        <w:rPr>
          <w:lang w:eastAsia="ru-RU"/>
        </w:rPr>
      </w:pPr>
    </w:p>
    <w:p w14:paraId="46FDDED8" w14:textId="77777777" w:rsidR="008B03BE" w:rsidRDefault="008B03BE" w:rsidP="008B03BE">
      <w:pPr>
        <w:shd w:val="clear" w:color="auto" w:fill="FFFFFF"/>
        <w:jc w:val="center"/>
        <w:rPr>
          <w:lang w:eastAsia="ru-RU"/>
        </w:rPr>
      </w:pPr>
    </w:p>
    <w:p w14:paraId="7005AA50" w14:textId="77777777" w:rsidR="008B03BE" w:rsidRDefault="008B03BE" w:rsidP="008B03BE">
      <w:pPr>
        <w:shd w:val="clear" w:color="auto" w:fill="FFFFFF"/>
        <w:jc w:val="center"/>
        <w:rPr>
          <w:lang w:eastAsia="ru-RU"/>
        </w:rPr>
      </w:pPr>
    </w:p>
    <w:p w14:paraId="20182EB1" w14:textId="77777777" w:rsidR="008B03BE" w:rsidRDefault="008B03BE" w:rsidP="008B03BE">
      <w:pPr>
        <w:shd w:val="clear" w:color="auto" w:fill="FFFFFF"/>
        <w:jc w:val="center"/>
        <w:rPr>
          <w:lang w:eastAsia="ru-RU"/>
        </w:rPr>
      </w:pPr>
    </w:p>
    <w:p w14:paraId="2A4851AA" w14:textId="77777777" w:rsidR="008B03BE" w:rsidRDefault="008B03BE" w:rsidP="008B03BE">
      <w:pPr>
        <w:shd w:val="clear" w:color="auto" w:fill="FFFFFF"/>
        <w:jc w:val="center"/>
        <w:rPr>
          <w:lang w:eastAsia="ru-RU"/>
        </w:rPr>
      </w:pPr>
    </w:p>
    <w:p w14:paraId="2B923ACD" w14:textId="77777777" w:rsidR="008B03BE" w:rsidRDefault="008B03BE" w:rsidP="008B03BE">
      <w:pPr>
        <w:shd w:val="clear" w:color="auto" w:fill="FFFFFF"/>
        <w:jc w:val="center"/>
        <w:rPr>
          <w:lang w:eastAsia="ru-RU"/>
        </w:rPr>
      </w:pPr>
    </w:p>
    <w:p w14:paraId="6818F7F4" w14:textId="77777777" w:rsidR="00AB19E0" w:rsidRDefault="00AB19E0" w:rsidP="008B03BE">
      <w:pPr>
        <w:shd w:val="clear" w:color="auto" w:fill="FFFFFF"/>
        <w:jc w:val="center"/>
        <w:rPr>
          <w:lang w:eastAsia="ru-RU"/>
        </w:rPr>
      </w:pPr>
    </w:p>
    <w:p w14:paraId="47C32ED3" w14:textId="77777777" w:rsidR="00AB19E0" w:rsidRDefault="00AB19E0" w:rsidP="008B03BE">
      <w:pPr>
        <w:shd w:val="clear" w:color="auto" w:fill="FFFFFF"/>
        <w:jc w:val="center"/>
        <w:rPr>
          <w:lang w:eastAsia="ru-RU"/>
        </w:rPr>
      </w:pPr>
    </w:p>
    <w:p w14:paraId="58BD52E0" w14:textId="77777777" w:rsidR="008B03BE" w:rsidRDefault="008B03BE" w:rsidP="008B03BE">
      <w:pPr>
        <w:shd w:val="clear" w:color="auto" w:fill="FFFFFF" w:themeFill="background1"/>
        <w:rPr>
          <w:lang w:eastAsia="ru-RU"/>
        </w:rPr>
      </w:pPr>
    </w:p>
    <w:p w14:paraId="72213B81" w14:textId="1561FF43" w:rsidR="008B03BE" w:rsidRPr="008B03BE" w:rsidRDefault="008B03BE" w:rsidP="008B03BE">
      <w:pPr>
        <w:shd w:val="clear" w:color="auto" w:fill="FFFFFF"/>
        <w:jc w:val="center"/>
        <w:rPr>
          <w:sz w:val="24"/>
          <w:lang w:eastAsia="ru-RU"/>
        </w:rPr>
      </w:pPr>
      <w:r w:rsidRPr="008B03BE">
        <w:rPr>
          <w:sz w:val="24"/>
          <w:lang w:eastAsia="ru-RU"/>
        </w:rPr>
        <w:t>Киров, 202</w:t>
      </w:r>
      <w:r w:rsidR="001253EE">
        <w:rPr>
          <w:sz w:val="24"/>
          <w:lang w:eastAsia="ru-RU"/>
        </w:rPr>
        <w:t>4</w:t>
      </w:r>
      <w:r w:rsidRPr="008B03BE">
        <w:rPr>
          <w:sz w:val="24"/>
          <w:lang w:eastAsia="ru-RU"/>
        </w:rPr>
        <w:t xml:space="preserve"> г.</w:t>
      </w:r>
    </w:p>
    <w:p w14:paraId="12479D3E" w14:textId="5F17B043" w:rsidR="000613EC" w:rsidRPr="007C527C" w:rsidRDefault="00806D6D" w:rsidP="008B03BE">
      <w:pPr>
        <w:shd w:val="clear" w:color="auto" w:fill="FFFFFF"/>
        <w:jc w:val="center"/>
        <w:rPr>
          <w:sz w:val="24"/>
        </w:rPr>
      </w:pPr>
      <w:r w:rsidRPr="007C527C">
        <w:rPr>
          <w:b/>
          <w:bCs/>
          <w:sz w:val="24"/>
        </w:rPr>
        <w:lastRenderedPageBreak/>
        <w:t>Аннотация</w:t>
      </w:r>
    </w:p>
    <w:p w14:paraId="4F2C51F6" w14:textId="0B70EBB4" w:rsidR="000613EC" w:rsidRPr="007C527C" w:rsidRDefault="00DF41D4">
      <w:pPr>
        <w:pStyle w:val="a1"/>
        <w:rPr>
          <w:color w:val="000000" w:themeColor="text1"/>
          <w:sz w:val="24"/>
        </w:rPr>
      </w:pPr>
      <w:r w:rsidRPr="007C527C">
        <w:rPr>
          <w:color w:val="000000" w:themeColor="text1"/>
          <w:sz w:val="24"/>
        </w:rPr>
        <w:t xml:space="preserve">Настоящая Программа и методика испытаний информационной системы </w:t>
      </w:r>
      <w:r w:rsidR="00251059" w:rsidRPr="007C527C">
        <w:rPr>
          <w:color w:val="000000" w:themeColor="text1"/>
          <w:sz w:val="24"/>
        </w:rPr>
        <w:t>«</w:t>
      </w:r>
      <w:r w:rsidRPr="007C527C">
        <w:rPr>
          <w:color w:val="000000" w:themeColor="text1"/>
          <w:sz w:val="24"/>
        </w:rPr>
        <w:t>Личный кабинет студента</w:t>
      </w:r>
      <w:r w:rsidR="00251059" w:rsidRPr="007C527C">
        <w:rPr>
          <w:color w:val="000000" w:themeColor="text1"/>
          <w:sz w:val="24"/>
        </w:rPr>
        <w:t>»</w:t>
      </w:r>
      <w:r w:rsidRPr="007C527C">
        <w:rPr>
          <w:color w:val="000000" w:themeColor="text1"/>
          <w:sz w:val="24"/>
        </w:rPr>
        <w:t xml:space="preserve"> предназначена для проверки выполнения заданных функций системы, определения и проверки соответствия требованиям технического задания (ТЗ) количественных и качественных характеристик системы, а также выявления и устранения недостатков в действиях системы и разработанной документации</w:t>
      </w:r>
      <w:r w:rsidR="00251059" w:rsidRPr="007C527C">
        <w:rPr>
          <w:color w:val="000000" w:themeColor="text1"/>
          <w:sz w:val="24"/>
        </w:rPr>
        <w:t xml:space="preserve"> </w:t>
      </w:r>
      <w:r w:rsidR="00251059" w:rsidRPr="007C527C">
        <w:rPr>
          <w:color w:val="000000" w:themeColor="text1"/>
          <w:sz w:val="24"/>
        </w:rPr>
        <w:t>на этапе проведения приёмочных испытаний</w:t>
      </w:r>
      <w:r w:rsidR="00806D6D" w:rsidRPr="007C527C">
        <w:rPr>
          <w:color w:val="000000" w:themeColor="text1"/>
          <w:sz w:val="24"/>
        </w:rPr>
        <w:t>.</w:t>
      </w:r>
    </w:p>
    <w:p w14:paraId="080CAF14" w14:textId="4CE50FF5" w:rsidR="000D6D2E" w:rsidRPr="007C527C" w:rsidRDefault="00806D6D">
      <w:pPr>
        <w:pStyle w:val="a1"/>
        <w:rPr>
          <w:color w:val="000000" w:themeColor="text1"/>
          <w:sz w:val="24"/>
        </w:rPr>
      </w:pPr>
      <w:r w:rsidRPr="007C527C">
        <w:rPr>
          <w:color w:val="000000" w:themeColor="text1"/>
          <w:sz w:val="24"/>
        </w:rPr>
        <w:t>Программа и методика испытаний разработана в соответствии с требованиями ГОСТ 34.603-92, РД 50-34.698-90.</w:t>
      </w:r>
    </w:p>
    <w:p w14:paraId="672A6659" w14:textId="65F4EEB3" w:rsidR="000613EC" w:rsidRPr="000D6D2E" w:rsidRDefault="000D6D2E" w:rsidP="000D6D2E">
      <w:pPr>
        <w:suppressAutoHyphens w:val="0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</w:rPr>
        <w:br w:type="page"/>
      </w:r>
    </w:p>
    <w:p w14:paraId="174F7989" w14:textId="7C9155FE" w:rsidR="479663A2" w:rsidRPr="00AB19E0" w:rsidRDefault="479663A2">
      <w:pPr>
        <w:rPr>
          <w:sz w:val="24"/>
        </w:rPr>
      </w:pPr>
    </w:p>
    <w:p w14:paraId="13209255" w14:textId="77777777" w:rsidR="00277BAE" w:rsidRDefault="00806D6D" w:rsidP="000B6CC9">
      <w:pPr>
        <w:jc w:val="center"/>
        <w:rPr>
          <w:b/>
          <w:sz w:val="24"/>
        </w:rPr>
      </w:pPr>
      <w:r w:rsidRPr="000D6D2E">
        <w:rPr>
          <w:b/>
          <w:sz w:val="24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eastAsia="zh-CN"/>
        </w:rPr>
        <w:id w:val="-1955243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C4575A" w14:textId="18F9EAB3" w:rsidR="00A46801" w:rsidRPr="00A46801" w:rsidRDefault="00A46801" w:rsidP="00A46801">
          <w:pPr>
            <w:pStyle w:val="af9"/>
            <w:spacing w:after="100" w:line="276" w:lineRule="auto"/>
            <w:rPr>
              <w:sz w:val="24"/>
              <w:szCs w:val="24"/>
            </w:rPr>
          </w:pPr>
        </w:p>
        <w:p w14:paraId="400E599D" w14:textId="4D7FFCA7" w:rsidR="00A46801" w:rsidRPr="009A2C8F" w:rsidRDefault="00A46801" w:rsidP="00A46801">
          <w:pPr>
            <w:pStyle w:val="15"/>
            <w:tabs>
              <w:tab w:val="right" w:leader="dot" w:pos="9344"/>
            </w:tabs>
            <w:spacing w:after="100" w:line="276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r w:rsidRPr="00A46801">
            <w:rPr>
              <w:sz w:val="24"/>
            </w:rPr>
            <w:fldChar w:fldCharType="begin"/>
          </w:r>
          <w:r w:rsidRPr="00A46801">
            <w:rPr>
              <w:sz w:val="24"/>
            </w:rPr>
            <w:instrText xml:space="preserve"> TOC \o "1-3" \h \z \u </w:instrText>
          </w:r>
          <w:r w:rsidRPr="00A46801">
            <w:rPr>
              <w:sz w:val="24"/>
            </w:rPr>
            <w:fldChar w:fldCharType="separate"/>
          </w:r>
          <w:hyperlink w:anchor="_Toc137278683" w:history="1">
            <w:r w:rsidRPr="009A2C8F">
              <w:rPr>
                <w:rStyle w:val="a6"/>
                <w:noProof/>
                <w:sz w:val="24"/>
                <w:lang w:bidi="en-US"/>
              </w:rPr>
              <w:t>1 Объект испытаний</w:t>
            </w:r>
            <w:r w:rsidRPr="009A2C8F">
              <w:rPr>
                <w:noProof/>
                <w:webHidden/>
                <w:sz w:val="24"/>
              </w:rPr>
              <w:tab/>
            </w:r>
            <w:r w:rsidRPr="009A2C8F">
              <w:rPr>
                <w:noProof/>
                <w:webHidden/>
                <w:sz w:val="24"/>
              </w:rPr>
              <w:fldChar w:fldCharType="begin"/>
            </w:r>
            <w:r w:rsidRPr="009A2C8F">
              <w:rPr>
                <w:noProof/>
                <w:webHidden/>
                <w:sz w:val="24"/>
              </w:rPr>
              <w:instrText xml:space="preserve"> PAGEREF _Toc137278683 \h </w:instrText>
            </w:r>
            <w:r w:rsidRPr="009A2C8F">
              <w:rPr>
                <w:noProof/>
                <w:webHidden/>
                <w:sz w:val="24"/>
              </w:rPr>
            </w:r>
            <w:r w:rsidRPr="009A2C8F">
              <w:rPr>
                <w:noProof/>
                <w:webHidden/>
                <w:sz w:val="24"/>
              </w:rPr>
              <w:fldChar w:fldCharType="separate"/>
            </w:r>
            <w:r w:rsidRPr="009A2C8F">
              <w:rPr>
                <w:noProof/>
                <w:webHidden/>
                <w:sz w:val="24"/>
              </w:rPr>
              <w:t>4</w:t>
            </w:r>
            <w:r w:rsidRPr="009A2C8F">
              <w:rPr>
                <w:noProof/>
                <w:webHidden/>
                <w:sz w:val="24"/>
              </w:rPr>
              <w:fldChar w:fldCharType="end"/>
            </w:r>
          </w:hyperlink>
        </w:p>
        <w:p w14:paraId="0190AC5D" w14:textId="4B153FF1" w:rsidR="00A46801" w:rsidRPr="009A2C8F" w:rsidRDefault="00822E1C" w:rsidP="00A46801">
          <w:pPr>
            <w:pStyle w:val="21"/>
            <w:tabs>
              <w:tab w:val="right" w:leader="dot" w:pos="9344"/>
            </w:tabs>
            <w:spacing w:after="100" w:line="276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37278684" w:history="1">
            <w:r w:rsidR="00A46801" w:rsidRPr="009A2C8F">
              <w:rPr>
                <w:rStyle w:val="a6"/>
                <w:noProof/>
                <w:sz w:val="24"/>
                <w:lang w:bidi="en-US"/>
              </w:rPr>
              <w:t>1.1 Наименование системы</w:t>
            </w:r>
            <w:r w:rsidR="00A46801" w:rsidRPr="009A2C8F">
              <w:rPr>
                <w:noProof/>
                <w:webHidden/>
                <w:sz w:val="24"/>
              </w:rPr>
              <w:tab/>
            </w:r>
            <w:r w:rsidR="00A46801" w:rsidRPr="009A2C8F">
              <w:rPr>
                <w:noProof/>
                <w:webHidden/>
                <w:sz w:val="24"/>
              </w:rPr>
              <w:fldChar w:fldCharType="begin"/>
            </w:r>
            <w:r w:rsidR="00A46801" w:rsidRPr="009A2C8F">
              <w:rPr>
                <w:noProof/>
                <w:webHidden/>
                <w:sz w:val="24"/>
              </w:rPr>
              <w:instrText xml:space="preserve"> PAGEREF _Toc137278684 \h </w:instrText>
            </w:r>
            <w:r w:rsidR="00A46801" w:rsidRPr="009A2C8F">
              <w:rPr>
                <w:noProof/>
                <w:webHidden/>
                <w:sz w:val="24"/>
              </w:rPr>
            </w:r>
            <w:r w:rsidR="00A46801" w:rsidRPr="009A2C8F">
              <w:rPr>
                <w:noProof/>
                <w:webHidden/>
                <w:sz w:val="24"/>
              </w:rPr>
              <w:fldChar w:fldCharType="separate"/>
            </w:r>
            <w:r w:rsidR="00A46801" w:rsidRPr="009A2C8F">
              <w:rPr>
                <w:noProof/>
                <w:webHidden/>
                <w:sz w:val="24"/>
              </w:rPr>
              <w:t>4</w:t>
            </w:r>
            <w:r w:rsidR="00A46801" w:rsidRPr="009A2C8F">
              <w:rPr>
                <w:noProof/>
                <w:webHidden/>
                <w:sz w:val="24"/>
              </w:rPr>
              <w:fldChar w:fldCharType="end"/>
            </w:r>
          </w:hyperlink>
        </w:p>
        <w:p w14:paraId="26311479" w14:textId="399D913C" w:rsidR="00A46801" w:rsidRPr="009A2C8F" w:rsidRDefault="00822E1C" w:rsidP="00A46801">
          <w:pPr>
            <w:pStyle w:val="21"/>
            <w:tabs>
              <w:tab w:val="right" w:leader="dot" w:pos="9344"/>
            </w:tabs>
            <w:spacing w:after="100" w:line="276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37278685" w:history="1">
            <w:r w:rsidR="00A46801" w:rsidRPr="009A2C8F">
              <w:rPr>
                <w:rStyle w:val="a6"/>
                <w:noProof/>
                <w:sz w:val="24"/>
                <w:lang w:bidi="en-US"/>
              </w:rPr>
              <w:t>1.2 Область применения системы</w:t>
            </w:r>
            <w:r w:rsidR="00A46801" w:rsidRPr="009A2C8F">
              <w:rPr>
                <w:noProof/>
                <w:webHidden/>
                <w:sz w:val="24"/>
              </w:rPr>
              <w:tab/>
            </w:r>
            <w:r w:rsidR="00A46801" w:rsidRPr="009A2C8F">
              <w:rPr>
                <w:noProof/>
                <w:webHidden/>
                <w:sz w:val="24"/>
              </w:rPr>
              <w:fldChar w:fldCharType="begin"/>
            </w:r>
            <w:r w:rsidR="00A46801" w:rsidRPr="009A2C8F">
              <w:rPr>
                <w:noProof/>
                <w:webHidden/>
                <w:sz w:val="24"/>
              </w:rPr>
              <w:instrText xml:space="preserve"> PAGEREF _Toc137278685 \h </w:instrText>
            </w:r>
            <w:r w:rsidR="00A46801" w:rsidRPr="009A2C8F">
              <w:rPr>
                <w:noProof/>
                <w:webHidden/>
                <w:sz w:val="24"/>
              </w:rPr>
            </w:r>
            <w:r w:rsidR="00A46801" w:rsidRPr="009A2C8F">
              <w:rPr>
                <w:noProof/>
                <w:webHidden/>
                <w:sz w:val="24"/>
              </w:rPr>
              <w:fldChar w:fldCharType="separate"/>
            </w:r>
            <w:r w:rsidR="00A46801" w:rsidRPr="009A2C8F">
              <w:rPr>
                <w:noProof/>
                <w:webHidden/>
                <w:sz w:val="24"/>
              </w:rPr>
              <w:t>4</w:t>
            </w:r>
            <w:r w:rsidR="00A46801" w:rsidRPr="009A2C8F">
              <w:rPr>
                <w:noProof/>
                <w:webHidden/>
                <w:sz w:val="24"/>
              </w:rPr>
              <w:fldChar w:fldCharType="end"/>
            </w:r>
          </w:hyperlink>
        </w:p>
        <w:p w14:paraId="43EB31A3" w14:textId="1BC7821B" w:rsidR="00A46801" w:rsidRPr="009A2C8F" w:rsidRDefault="00822E1C" w:rsidP="00A46801">
          <w:pPr>
            <w:pStyle w:val="21"/>
            <w:tabs>
              <w:tab w:val="right" w:leader="dot" w:pos="9344"/>
            </w:tabs>
            <w:spacing w:after="100" w:line="276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37278686" w:history="1">
            <w:r w:rsidR="00A46801" w:rsidRPr="009A2C8F">
              <w:rPr>
                <w:rStyle w:val="a6"/>
                <w:noProof/>
                <w:sz w:val="24"/>
                <w:lang w:bidi="en-US"/>
              </w:rPr>
              <w:t>1.3 Условное обозначение системы</w:t>
            </w:r>
            <w:r w:rsidR="00A46801" w:rsidRPr="009A2C8F">
              <w:rPr>
                <w:noProof/>
                <w:webHidden/>
                <w:sz w:val="24"/>
              </w:rPr>
              <w:tab/>
            </w:r>
            <w:r w:rsidR="00A46801" w:rsidRPr="009A2C8F">
              <w:rPr>
                <w:noProof/>
                <w:webHidden/>
                <w:sz w:val="24"/>
              </w:rPr>
              <w:fldChar w:fldCharType="begin"/>
            </w:r>
            <w:r w:rsidR="00A46801" w:rsidRPr="009A2C8F">
              <w:rPr>
                <w:noProof/>
                <w:webHidden/>
                <w:sz w:val="24"/>
              </w:rPr>
              <w:instrText xml:space="preserve"> PAGEREF _Toc137278686 \h </w:instrText>
            </w:r>
            <w:r w:rsidR="00A46801" w:rsidRPr="009A2C8F">
              <w:rPr>
                <w:noProof/>
                <w:webHidden/>
                <w:sz w:val="24"/>
              </w:rPr>
            </w:r>
            <w:r w:rsidR="00A46801" w:rsidRPr="009A2C8F">
              <w:rPr>
                <w:noProof/>
                <w:webHidden/>
                <w:sz w:val="24"/>
              </w:rPr>
              <w:fldChar w:fldCharType="separate"/>
            </w:r>
            <w:r w:rsidR="00A46801" w:rsidRPr="009A2C8F">
              <w:rPr>
                <w:noProof/>
                <w:webHidden/>
                <w:sz w:val="24"/>
              </w:rPr>
              <w:t>4</w:t>
            </w:r>
            <w:r w:rsidR="00A46801" w:rsidRPr="009A2C8F">
              <w:rPr>
                <w:noProof/>
                <w:webHidden/>
                <w:sz w:val="24"/>
              </w:rPr>
              <w:fldChar w:fldCharType="end"/>
            </w:r>
          </w:hyperlink>
        </w:p>
        <w:p w14:paraId="30DC0ABA" w14:textId="417B53BA" w:rsidR="00A46801" w:rsidRPr="009A2C8F" w:rsidRDefault="00822E1C" w:rsidP="00A46801">
          <w:pPr>
            <w:pStyle w:val="15"/>
            <w:tabs>
              <w:tab w:val="right" w:leader="dot" w:pos="9344"/>
            </w:tabs>
            <w:spacing w:after="100" w:line="276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37278687" w:history="1">
            <w:r w:rsidR="00A46801" w:rsidRPr="009A2C8F">
              <w:rPr>
                <w:rStyle w:val="a6"/>
                <w:noProof/>
                <w:sz w:val="24"/>
                <w:lang w:bidi="en-US"/>
              </w:rPr>
              <w:t>2 Цель испытаний</w:t>
            </w:r>
            <w:r w:rsidR="00A46801" w:rsidRPr="009A2C8F">
              <w:rPr>
                <w:noProof/>
                <w:webHidden/>
                <w:sz w:val="24"/>
              </w:rPr>
              <w:tab/>
            </w:r>
            <w:r w:rsidR="00A46801" w:rsidRPr="009A2C8F">
              <w:rPr>
                <w:noProof/>
                <w:webHidden/>
                <w:sz w:val="24"/>
              </w:rPr>
              <w:fldChar w:fldCharType="begin"/>
            </w:r>
            <w:r w:rsidR="00A46801" w:rsidRPr="009A2C8F">
              <w:rPr>
                <w:noProof/>
                <w:webHidden/>
                <w:sz w:val="24"/>
              </w:rPr>
              <w:instrText xml:space="preserve"> PAGEREF _Toc137278687 \h </w:instrText>
            </w:r>
            <w:r w:rsidR="00A46801" w:rsidRPr="009A2C8F">
              <w:rPr>
                <w:noProof/>
                <w:webHidden/>
                <w:sz w:val="24"/>
              </w:rPr>
            </w:r>
            <w:r w:rsidR="00A46801" w:rsidRPr="009A2C8F">
              <w:rPr>
                <w:noProof/>
                <w:webHidden/>
                <w:sz w:val="24"/>
              </w:rPr>
              <w:fldChar w:fldCharType="separate"/>
            </w:r>
            <w:r w:rsidR="00A46801" w:rsidRPr="009A2C8F">
              <w:rPr>
                <w:noProof/>
                <w:webHidden/>
                <w:sz w:val="24"/>
              </w:rPr>
              <w:t>5</w:t>
            </w:r>
            <w:r w:rsidR="00A46801" w:rsidRPr="009A2C8F">
              <w:rPr>
                <w:noProof/>
                <w:webHidden/>
                <w:sz w:val="24"/>
              </w:rPr>
              <w:fldChar w:fldCharType="end"/>
            </w:r>
          </w:hyperlink>
        </w:p>
        <w:p w14:paraId="04944EE6" w14:textId="5C9A24EB" w:rsidR="00A46801" w:rsidRPr="009A2C8F" w:rsidRDefault="00822E1C" w:rsidP="00A46801">
          <w:pPr>
            <w:pStyle w:val="15"/>
            <w:tabs>
              <w:tab w:val="right" w:leader="dot" w:pos="9344"/>
            </w:tabs>
            <w:spacing w:after="100" w:line="276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37278688" w:history="1">
            <w:r w:rsidR="00A46801" w:rsidRPr="009A2C8F">
              <w:rPr>
                <w:rStyle w:val="a6"/>
                <w:noProof/>
                <w:sz w:val="24"/>
                <w:lang w:bidi="en-US"/>
              </w:rPr>
              <w:t>3 Общие положения</w:t>
            </w:r>
            <w:r w:rsidR="00A46801" w:rsidRPr="009A2C8F">
              <w:rPr>
                <w:noProof/>
                <w:webHidden/>
                <w:sz w:val="24"/>
              </w:rPr>
              <w:tab/>
            </w:r>
            <w:r w:rsidR="00A46801" w:rsidRPr="009A2C8F">
              <w:rPr>
                <w:noProof/>
                <w:webHidden/>
                <w:sz w:val="24"/>
              </w:rPr>
              <w:fldChar w:fldCharType="begin"/>
            </w:r>
            <w:r w:rsidR="00A46801" w:rsidRPr="009A2C8F">
              <w:rPr>
                <w:noProof/>
                <w:webHidden/>
                <w:sz w:val="24"/>
              </w:rPr>
              <w:instrText xml:space="preserve"> PAGEREF _Toc137278688 \h </w:instrText>
            </w:r>
            <w:r w:rsidR="00A46801" w:rsidRPr="009A2C8F">
              <w:rPr>
                <w:noProof/>
                <w:webHidden/>
                <w:sz w:val="24"/>
              </w:rPr>
            </w:r>
            <w:r w:rsidR="00A46801" w:rsidRPr="009A2C8F">
              <w:rPr>
                <w:noProof/>
                <w:webHidden/>
                <w:sz w:val="24"/>
              </w:rPr>
              <w:fldChar w:fldCharType="separate"/>
            </w:r>
            <w:r w:rsidR="00A46801" w:rsidRPr="009A2C8F">
              <w:rPr>
                <w:noProof/>
                <w:webHidden/>
                <w:sz w:val="24"/>
              </w:rPr>
              <w:t>6</w:t>
            </w:r>
            <w:r w:rsidR="00A46801" w:rsidRPr="009A2C8F">
              <w:rPr>
                <w:noProof/>
                <w:webHidden/>
                <w:sz w:val="24"/>
              </w:rPr>
              <w:fldChar w:fldCharType="end"/>
            </w:r>
          </w:hyperlink>
        </w:p>
        <w:p w14:paraId="48A3926A" w14:textId="61527849" w:rsidR="00A46801" w:rsidRPr="009A2C8F" w:rsidRDefault="00822E1C" w:rsidP="00A46801">
          <w:pPr>
            <w:pStyle w:val="21"/>
            <w:tabs>
              <w:tab w:val="right" w:leader="dot" w:pos="9344"/>
            </w:tabs>
            <w:spacing w:after="100" w:line="276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37278689" w:history="1">
            <w:r w:rsidR="00A46801" w:rsidRPr="009A2C8F">
              <w:rPr>
                <w:rStyle w:val="a6"/>
                <w:noProof/>
                <w:sz w:val="24"/>
                <w:lang w:bidi="en-US"/>
              </w:rPr>
              <w:t>3.1 Перечень руководящих документов, на основании которых проводятся испытания</w:t>
            </w:r>
            <w:r w:rsidR="00A46801" w:rsidRPr="009A2C8F">
              <w:rPr>
                <w:noProof/>
                <w:webHidden/>
                <w:sz w:val="24"/>
              </w:rPr>
              <w:tab/>
            </w:r>
            <w:r w:rsidR="00A46801" w:rsidRPr="009A2C8F">
              <w:rPr>
                <w:noProof/>
                <w:webHidden/>
                <w:sz w:val="24"/>
              </w:rPr>
              <w:fldChar w:fldCharType="begin"/>
            </w:r>
            <w:r w:rsidR="00A46801" w:rsidRPr="009A2C8F">
              <w:rPr>
                <w:noProof/>
                <w:webHidden/>
                <w:sz w:val="24"/>
              </w:rPr>
              <w:instrText xml:space="preserve"> PAGEREF _Toc137278689 \h </w:instrText>
            </w:r>
            <w:r w:rsidR="00A46801" w:rsidRPr="009A2C8F">
              <w:rPr>
                <w:noProof/>
                <w:webHidden/>
                <w:sz w:val="24"/>
              </w:rPr>
            </w:r>
            <w:r w:rsidR="00A46801" w:rsidRPr="009A2C8F">
              <w:rPr>
                <w:noProof/>
                <w:webHidden/>
                <w:sz w:val="24"/>
              </w:rPr>
              <w:fldChar w:fldCharType="separate"/>
            </w:r>
            <w:r w:rsidR="00A46801" w:rsidRPr="009A2C8F">
              <w:rPr>
                <w:noProof/>
                <w:webHidden/>
                <w:sz w:val="24"/>
              </w:rPr>
              <w:t>6</w:t>
            </w:r>
            <w:r w:rsidR="00A46801" w:rsidRPr="009A2C8F">
              <w:rPr>
                <w:noProof/>
                <w:webHidden/>
                <w:sz w:val="24"/>
              </w:rPr>
              <w:fldChar w:fldCharType="end"/>
            </w:r>
          </w:hyperlink>
        </w:p>
        <w:p w14:paraId="4634C393" w14:textId="422BD5F6" w:rsidR="00A46801" w:rsidRPr="009A2C8F" w:rsidRDefault="00822E1C" w:rsidP="00A46801">
          <w:pPr>
            <w:pStyle w:val="21"/>
            <w:tabs>
              <w:tab w:val="right" w:leader="dot" w:pos="9344"/>
            </w:tabs>
            <w:spacing w:after="100" w:line="276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37278690" w:history="1">
            <w:r w:rsidR="00A46801" w:rsidRPr="009A2C8F">
              <w:rPr>
                <w:rStyle w:val="a6"/>
                <w:noProof/>
                <w:sz w:val="24"/>
                <w:lang w:bidi="en-US"/>
              </w:rPr>
              <w:t>3.2 Место и продолжительность испытаний</w:t>
            </w:r>
            <w:r w:rsidR="00A46801" w:rsidRPr="009A2C8F">
              <w:rPr>
                <w:noProof/>
                <w:webHidden/>
                <w:sz w:val="24"/>
              </w:rPr>
              <w:tab/>
            </w:r>
            <w:r w:rsidR="00A46801" w:rsidRPr="009A2C8F">
              <w:rPr>
                <w:noProof/>
                <w:webHidden/>
                <w:sz w:val="24"/>
              </w:rPr>
              <w:fldChar w:fldCharType="begin"/>
            </w:r>
            <w:r w:rsidR="00A46801" w:rsidRPr="009A2C8F">
              <w:rPr>
                <w:noProof/>
                <w:webHidden/>
                <w:sz w:val="24"/>
              </w:rPr>
              <w:instrText xml:space="preserve"> PAGEREF _Toc137278690 \h </w:instrText>
            </w:r>
            <w:r w:rsidR="00A46801" w:rsidRPr="009A2C8F">
              <w:rPr>
                <w:noProof/>
                <w:webHidden/>
                <w:sz w:val="24"/>
              </w:rPr>
            </w:r>
            <w:r w:rsidR="00A46801" w:rsidRPr="009A2C8F">
              <w:rPr>
                <w:noProof/>
                <w:webHidden/>
                <w:sz w:val="24"/>
              </w:rPr>
              <w:fldChar w:fldCharType="separate"/>
            </w:r>
            <w:r w:rsidR="00A46801" w:rsidRPr="009A2C8F">
              <w:rPr>
                <w:noProof/>
                <w:webHidden/>
                <w:sz w:val="24"/>
              </w:rPr>
              <w:t>6</w:t>
            </w:r>
            <w:r w:rsidR="00A46801" w:rsidRPr="009A2C8F">
              <w:rPr>
                <w:noProof/>
                <w:webHidden/>
                <w:sz w:val="24"/>
              </w:rPr>
              <w:fldChar w:fldCharType="end"/>
            </w:r>
          </w:hyperlink>
        </w:p>
        <w:p w14:paraId="713FBAC9" w14:textId="37F3B0A9" w:rsidR="00A46801" w:rsidRPr="009A2C8F" w:rsidRDefault="00822E1C" w:rsidP="00A46801">
          <w:pPr>
            <w:pStyle w:val="21"/>
            <w:tabs>
              <w:tab w:val="right" w:leader="dot" w:pos="9344"/>
            </w:tabs>
            <w:spacing w:after="100" w:line="276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37278691" w:history="1">
            <w:r w:rsidR="00A46801" w:rsidRPr="009A2C8F">
              <w:rPr>
                <w:rStyle w:val="a6"/>
                <w:noProof/>
                <w:sz w:val="24"/>
                <w:lang w:bidi="en-US"/>
              </w:rPr>
              <w:t>3.3 Организации, участвующие в испытаниях</w:t>
            </w:r>
            <w:r w:rsidR="00A46801" w:rsidRPr="009A2C8F">
              <w:rPr>
                <w:noProof/>
                <w:webHidden/>
                <w:sz w:val="24"/>
              </w:rPr>
              <w:tab/>
            </w:r>
            <w:r w:rsidR="00A46801" w:rsidRPr="009A2C8F">
              <w:rPr>
                <w:noProof/>
                <w:webHidden/>
                <w:sz w:val="24"/>
              </w:rPr>
              <w:fldChar w:fldCharType="begin"/>
            </w:r>
            <w:r w:rsidR="00A46801" w:rsidRPr="009A2C8F">
              <w:rPr>
                <w:noProof/>
                <w:webHidden/>
                <w:sz w:val="24"/>
              </w:rPr>
              <w:instrText xml:space="preserve"> PAGEREF _Toc137278691 \h </w:instrText>
            </w:r>
            <w:r w:rsidR="00A46801" w:rsidRPr="009A2C8F">
              <w:rPr>
                <w:noProof/>
                <w:webHidden/>
                <w:sz w:val="24"/>
              </w:rPr>
            </w:r>
            <w:r w:rsidR="00A46801" w:rsidRPr="009A2C8F">
              <w:rPr>
                <w:noProof/>
                <w:webHidden/>
                <w:sz w:val="24"/>
              </w:rPr>
              <w:fldChar w:fldCharType="separate"/>
            </w:r>
            <w:r w:rsidR="00A46801" w:rsidRPr="009A2C8F">
              <w:rPr>
                <w:noProof/>
                <w:webHidden/>
                <w:sz w:val="24"/>
              </w:rPr>
              <w:t>6</w:t>
            </w:r>
            <w:r w:rsidR="00A46801" w:rsidRPr="009A2C8F">
              <w:rPr>
                <w:noProof/>
                <w:webHidden/>
                <w:sz w:val="24"/>
              </w:rPr>
              <w:fldChar w:fldCharType="end"/>
            </w:r>
          </w:hyperlink>
        </w:p>
        <w:p w14:paraId="34EDAFCD" w14:textId="10B5B5CA" w:rsidR="00A46801" w:rsidRPr="009A2C8F" w:rsidRDefault="00822E1C" w:rsidP="00A46801">
          <w:pPr>
            <w:pStyle w:val="21"/>
            <w:tabs>
              <w:tab w:val="right" w:leader="dot" w:pos="9344"/>
            </w:tabs>
            <w:spacing w:after="100" w:line="276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37278692" w:history="1">
            <w:r w:rsidR="00A46801" w:rsidRPr="009A2C8F">
              <w:rPr>
                <w:rStyle w:val="a6"/>
                <w:noProof/>
                <w:sz w:val="24"/>
                <w:lang w:bidi="en-US"/>
              </w:rPr>
              <w:t>3.4 Перечень предъявляемых на испытания документов</w:t>
            </w:r>
            <w:r w:rsidR="00A46801" w:rsidRPr="009A2C8F">
              <w:rPr>
                <w:noProof/>
                <w:webHidden/>
                <w:sz w:val="24"/>
              </w:rPr>
              <w:tab/>
            </w:r>
            <w:r w:rsidR="00A46801" w:rsidRPr="009A2C8F">
              <w:rPr>
                <w:noProof/>
                <w:webHidden/>
                <w:sz w:val="24"/>
              </w:rPr>
              <w:fldChar w:fldCharType="begin"/>
            </w:r>
            <w:r w:rsidR="00A46801" w:rsidRPr="009A2C8F">
              <w:rPr>
                <w:noProof/>
                <w:webHidden/>
                <w:sz w:val="24"/>
              </w:rPr>
              <w:instrText xml:space="preserve"> PAGEREF _Toc137278692 \h </w:instrText>
            </w:r>
            <w:r w:rsidR="00A46801" w:rsidRPr="009A2C8F">
              <w:rPr>
                <w:noProof/>
                <w:webHidden/>
                <w:sz w:val="24"/>
              </w:rPr>
            </w:r>
            <w:r w:rsidR="00A46801" w:rsidRPr="009A2C8F">
              <w:rPr>
                <w:noProof/>
                <w:webHidden/>
                <w:sz w:val="24"/>
              </w:rPr>
              <w:fldChar w:fldCharType="separate"/>
            </w:r>
            <w:r w:rsidR="00A46801" w:rsidRPr="009A2C8F">
              <w:rPr>
                <w:noProof/>
                <w:webHidden/>
                <w:sz w:val="24"/>
              </w:rPr>
              <w:t>6</w:t>
            </w:r>
            <w:r w:rsidR="00A46801" w:rsidRPr="009A2C8F">
              <w:rPr>
                <w:noProof/>
                <w:webHidden/>
                <w:sz w:val="24"/>
              </w:rPr>
              <w:fldChar w:fldCharType="end"/>
            </w:r>
          </w:hyperlink>
        </w:p>
        <w:p w14:paraId="1D7E0BD7" w14:textId="11A9AD9F" w:rsidR="00A46801" w:rsidRPr="009A2C8F" w:rsidRDefault="00822E1C" w:rsidP="00A46801">
          <w:pPr>
            <w:pStyle w:val="15"/>
            <w:tabs>
              <w:tab w:val="right" w:leader="dot" w:pos="9344"/>
            </w:tabs>
            <w:spacing w:after="100" w:line="276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37278693" w:history="1">
            <w:r w:rsidR="00A46801" w:rsidRPr="009A2C8F">
              <w:rPr>
                <w:rStyle w:val="a6"/>
                <w:noProof/>
                <w:sz w:val="24"/>
                <w:lang w:bidi="en-US"/>
              </w:rPr>
              <w:t>4 Объём испытаний</w:t>
            </w:r>
            <w:r w:rsidR="00A46801" w:rsidRPr="009A2C8F">
              <w:rPr>
                <w:noProof/>
                <w:webHidden/>
                <w:sz w:val="24"/>
              </w:rPr>
              <w:tab/>
            </w:r>
            <w:r w:rsidR="00A46801" w:rsidRPr="009A2C8F">
              <w:rPr>
                <w:noProof/>
                <w:webHidden/>
                <w:sz w:val="24"/>
              </w:rPr>
              <w:fldChar w:fldCharType="begin"/>
            </w:r>
            <w:r w:rsidR="00A46801" w:rsidRPr="009A2C8F">
              <w:rPr>
                <w:noProof/>
                <w:webHidden/>
                <w:sz w:val="24"/>
              </w:rPr>
              <w:instrText xml:space="preserve"> PAGEREF _Toc137278693 \h </w:instrText>
            </w:r>
            <w:r w:rsidR="00A46801" w:rsidRPr="009A2C8F">
              <w:rPr>
                <w:noProof/>
                <w:webHidden/>
                <w:sz w:val="24"/>
              </w:rPr>
            </w:r>
            <w:r w:rsidR="00A46801" w:rsidRPr="009A2C8F">
              <w:rPr>
                <w:noProof/>
                <w:webHidden/>
                <w:sz w:val="24"/>
              </w:rPr>
              <w:fldChar w:fldCharType="separate"/>
            </w:r>
            <w:r w:rsidR="00A46801" w:rsidRPr="009A2C8F">
              <w:rPr>
                <w:noProof/>
                <w:webHidden/>
                <w:sz w:val="24"/>
              </w:rPr>
              <w:t>7</w:t>
            </w:r>
            <w:r w:rsidR="00A46801" w:rsidRPr="009A2C8F">
              <w:rPr>
                <w:noProof/>
                <w:webHidden/>
                <w:sz w:val="24"/>
              </w:rPr>
              <w:fldChar w:fldCharType="end"/>
            </w:r>
          </w:hyperlink>
        </w:p>
        <w:p w14:paraId="0798EBB5" w14:textId="3AB37BD0" w:rsidR="00A46801" w:rsidRPr="009A2C8F" w:rsidRDefault="00822E1C" w:rsidP="00A46801">
          <w:pPr>
            <w:pStyle w:val="21"/>
            <w:tabs>
              <w:tab w:val="right" w:leader="dot" w:pos="9344"/>
            </w:tabs>
            <w:spacing w:after="100" w:line="276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37278694" w:history="1">
            <w:r w:rsidR="00A46801" w:rsidRPr="009A2C8F">
              <w:rPr>
                <w:rStyle w:val="a6"/>
                <w:noProof/>
                <w:sz w:val="24"/>
                <w:lang w:bidi="en-US"/>
              </w:rPr>
              <w:t>4.1 Перечень этапов испытаний и проверок</w:t>
            </w:r>
            <w:r w:rsidR="00A46801" w:rsidRPr="009A2C8F">
              <w:rPr>
                <w:noProof/>
                <w:webHidden/>
                <w:sz w:val="24"/>
              </w:rPr>
              <w:tab/>
            </w:r>
            <w:r w:rsidR="00A46801" w:rsidRPr="009A2C8F">
              <w:rPr>
                <w:noProof/>
                <w:webHidden/>
                <w:sz w:val="24"/>
              </w:rPr>
              <w:fldChar w:fldCharType="begin"/>
            </w:r>
            <w:r w:rsidR="00A46801" w:rsidRPr="009A2C8F">
              <w:rPr>
                <w:noProof/>
                <w:webHidden/>
                <w:sz w:val="24"/>
              </w:rPr>
              <w:instrText xml:space="preserve"> PAGEREF _Toc137278694 \h </w:instrText>
            </w:r>
            <w:r w:rsidR="00A46801" w:rsidRPr="009A2C8F">
              <w:rPr>
                <w:noProof/>
                <w:webHidden/>
                <w:sz w:val="24"/>
              </w:rPr>
            </w:r>
            <w:r w:rsidR="00A46801" w:rsidRPr="009A2C8F">
              <w:rPr>
                <w:noProof/>
                <w:webHidden/>
                <w:sz w:val="24"/>
              </w:rPr>
              <w:fldChar w:fldCharType="separate"/>
            </w:r>
            <w:r w:rsidR="00A46801" w:rsidRPr="009A2C8F">
              <w:rPr>
                <w:noProof/>
                <w:webHidden/>
                <w:sz w:val="24"/>
              </w:rPr>
              <w:t>7</w:t>
            </w:r>
            <w:r w:rsidR="00A46801" w:rsidRPr="009A2C8F">
              <w:rPr>
                <w:noProof/>
                <w:webHidden/>
                <w:sz w:val="24"/>
              </w:rPr>
              <w:fldChar w:fldCharType="end"/>
            </w:r>
          </w:hyperlink>
        </w:p>
        <w:p w14:paraId="109745DD" w14:textId="2E8975D8" w:rsidR="00A46801" w:rsidRPr="009A2C8F" w:rsidRDefault="00822E1C" w:rsidP="00A46801">
          <w:pPr>
            <w:pStyle w:val="21"/>
            <w:tabs>
              <w:tab w:val="right" w:leader="dot" w:pos="9344"/>
            </w:tabs>
            <w:spacing w:after="100" w:line="276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37278695" w:history="1">
            <w:r w:rsidR="00A46801" w:rsidRPr="009A2C8F">
              <w:rPr>
                <w:rStyle w:val="a6"/>
                <w:noProof/>
                <w:sz w:val="24"/>
                <w:lang w:bidi="en-US"/>
              </w:rPr>
              <w:t>4.2 Испытания игры</w:t>
            </w:r>
            <w:r w:rsidR="00A46801" w:rsidRPr="009A2C8F">
              <w:rPr>
                <w:noProof/>
                <w:webHidden/>
                <w:sz w:val="24"/>
              </w:rPr>
              <w:tab/>
            </w:r>
            <w:r w:rsidR="00A46801" w:rsidRPr="009A2C8F">
              <w:rPr>
                <w:noProof/>
                <w:webHidden/>
                <w:sz w:val="24"/>
              </w:rPr>
              <w:fldChar w:fldCharType="begin"/>
            </w:r>
            <w:r w:rsidR="00A46801" w:rsidRPr="009A2C8F">
              <w:rPr>
                <w:noProof/>
                <w:webHidden/>
                <w:sz w:val="24"/>
              </w:rPr>
              <w:instrText xml:space="preserve"> PAGEREF _Toc137278695 \h </w:instrText>
            </w:r>
            <w:r w:rsidR="00A46801" w:rsidRPr="009A2C8F">
              <w:rPr>
                <w:noProof/>
                <w:webHidden/>
                <w:sz w:val="24"/>
              </w:rPr>
            </w:r>
            <w:r w:rsidR="00A46801" w:rsidRPr="009A2C8F">
              <w:rPr>
                <w:noProof/>
                <w:webHidden/>
                <w:sz w:val="24"/>
              </w:rPr>
              <w:fldChar w:fldCharType="separate"/>
            </w:r>
            <w:r w:rsidR="00A46801" w:rsidRPr="009A2C8F">
              <w:rPr>
                <w:noProof/>
                <w:webHidden/>
                <w:sz w:val="24"/>
              </w:rPr>
              <w:t>7</w:t>
            </w:r>
            <w:r w:rsidR="00A46801" w:rsidRPr="009A2C8F">
              <w:rPr>
                <w:noProof/>
                <w:webHidden/>
                <w:sz w:val="24"/>
              </w:rPr>
              <w:fldChar w:fldCharType="end"/>
            </w:r>
          </w:hyperlink>
        </w:p>
        <w:p w14:paraId="165FF13A" w14:textId="5A53B764" w:rsidR="00A46801" w:rsidRPr="009A2C8F" w:rsidRDefault="00822E1C" w:rsidP="00A46801">
          <w:pPr>
            <w:pStyle w:val="15"/>
            <w:tabs>
              <w:tab w:val="right" w:leader="dot" w:pos="9344"/>
            </w:tabs>
            <w:spacing w:after="100" w:line="276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37278696" w:history="1">
            <w:r w:rsidR="00A46801" w:rsidRPr="009A2C8F">
              <w:rPr>
                <w:rStyle w:val="a6"/>
                <w:noProof/>
                <w:sz w:val="24"/>
                <w:lang w:bidi="en-US"/>
              </w:rPr>
              <w:t>5 Методика проведения испытаний</w:t>
            </w:r>
            <w:r w:rsidR="00A46801" w:rsidRPr="009A2C8F">
              <w:rPr>
                <w:noProof/>
                <w:webHidden/>
                <w:sz w:val="24"/>
              </w:rPr>
              <w:tab/>
            </w:r>
            <w:r w:rsidR="00A46801" w:rsidRPr="009A2C8F">
              <w:rPr>
                <w:noProof/>
                <w:webHidden/>
                <w:sz w:val="24"/>
              </w:rPr>
              <w:fldChar w:fldCharType="begin"/>
            </w:r>
            <w:r w:rsidR="00A46801" w:rsidRPr="009A2C8F">
              <w:rPr>
                <w:noProof/>
                <w:webHidden/>
                <w:sz w:val="24"/>
              </w:rPr>
              <w:instrText xml:space="preserve"> PAGEREF _Toc137278696 \h </w:instrText>
            </w:r>
            <w:r w:rsidR="00A46801" w:rsidRPr="009A2C8F">
              <w:rPr>
                <w:noProof/>
                <w:webHidden/>
                <w:sz w:val="24"/>
              </w:rPr>
            </w:r>
            <w:r w:rsidR="00A46801" w:rsidRPr="009A2C8F">
              <w:rPr>
                <w:noProof/>
                <w:webHidden/>
                <w:sz w:val="24"/>
              </w:rPr>
              <w:fldChar w:fldCharType="separate"/>
            </w:r>
            <w:r w:rsidR="00A46801" w:rsidRPr="009A2C8F">
              <w:rPr>
                <w:noProof/>
                <w:webHidden/>
                <w:sz w:val="24"/>
              </w:rPr>
              <w:t>8</w:t>
            </w:r>
            <w:r w:rsidR="00A46801" w:rsidRPr="009A2C8F">
              <w:rPr>
                <w:noProof/>
                <w:webHidden/>
                <w:sz w:val="24"/>
              </w:rPr>
              <w:fldChar w:fldCharType="end"/>
            </w:r>
          </w:hyperlink>
        </w:p>
        <w:p w14:paraId="79B5EB8C" w14:textId="288D65FE" w:rsidR="00A46801" w:rsidRPr="009A2C8F" w:rsidRDefault="00822E1C" w:rsidP="00A46801">
          <w:pPr>
            <w:pStyle w:val="15"/>
            <w:tabs>
              <w:tab w:val="right" w:leader="dot" w:pos="9344"/>
            </w:tabs>
            <w:spacing w:after="100" w:line="276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37278697" w:history="1">
            <w:r w:rsidR="00A46801" w:rsidRPr="009A2C8F">
              <w:rPr>
                <w:rStyle w:val="a6"/>
                <w:noProof/>
                <w:sz w:val="24"/>
                <w:lang w:bidi="en-US"/>
              </w:rPr>
              <w:t>6 Требования по испытаниям программных средств</w:t>
            </w:r>
            <w:r w:rsidR="00A46801" w:rsidRPr="009A2C8F">
              <w:rPr>
                <w:noProof/>
                <w:webHidden/>
                <w:sz w:val="24"/>
              </w:rPr>
              <w:tab/>
            </w:r>
            <w:r w:rsidR="00A46801" w:rsidRPr="009A2C8F">
              <w:rPr>
                <w:noProof/>
                <w:webHidden/>
                <w:sz w:val="24"/>
              </w:rPr>
              <w:fldChar w:fldCharType="begin"/>
            </w:r>
            <w:r w:rsidR="00A46801" w:rsidRPr="009A2C8F">
              <w:rPr>
                <w:noProof/>
                <w:webHidden/>
                <w:sz w:val="24"/>
              </w:rPr>
              <w:instrText xml:space="preserve"> PAGEREF _Toc137278697 \h </w:instrText>
            </w:r>
            <w:r w:rsidR="00A46801" w:rsidRPr="009A2C8F">
              <w:rPr>
                <w:noProof/>
                <w:webHidden/>
                <w:sz w:val="24"/>
              </w:rPr>
            </w:r>
            <w:r w:rsidR="00A46801" w:rsidRPr="009A2C8F">
              <w:rPr>
                <w:noProof/>
                <w:webHidden/>
                <w:sz w:val="24"/>
              </w:rPr>
              <w:fldChar w:fldCharType="separate"/>
            </w:r>
            <w:r w:rsidR="00A46801" w:rsidRPr="009A2C8F">
              <w:rPr>
                <w:noProof/>
                <w:webHidden/>
                <w:sz w:val="24"/>
              </w:rPr>
              <w:t>12</w:t>
            </w:r>
            <w:r w:rsidR="00A46801" w:rsidRPr="009A2C8F">
              <w:rPr>
                <w:noProof/>
                <w:webHidden/>
                <w:sz w:val="24"/>
              </w:rPr>
              <w:fldChar w:fldCharType="end"/>
            </w:r>
          </w:hyperlink>
        </w:p>
        <w:p w14:paraId="531A63E0" w14:textId="6628274C" w:rsidR="00A46801" w:rsidRPr="009A2C8F" w:rsidRDefault="00822E1C" w:rsidP="00A46801">
          <w:pPr>
            <w:pStyle w:val="15"/>
            <w:tabs>
              <w:tab w:val="right" w:leader="dot" w:pos="9344"/>
            </w:tabs>
            <w:spacing w:after="100" w:line="276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37278698" w:history="1">
            <w:r w:rsidR="00A46801" w:rsidRPr="009A2C8F">
              <w:rPr>
                <w:rStyle w:val="a6"/>
                <w:noProof/>
                <w:sz w:val="24"/>
                <w:lang w:bidi="en-US"/>
              </w:rPr>
              <w:t>7 Перечень работ, проводимых после завершения испытаний</w:t>
            </w:r>
            <w:r w:rsidR="00A46801" w:rsidRPr="009A2C8F">
              <w:rPr>
                <w:noProof/>
                <w:webHidden/>
                <w:sz w:val="24"/>
              </w:rPr>
              <w:tab/>
            </w:r>
            <w:r w:rsidR="00A46801" w:rsidRPr="009A2C8F">
              <w:rPr>
                <w:noProof/>
                <w:webHidden/>
                <w:sz w:val="24"/>
              </w:rPr>
              <w:fldChar w:fldCharType="begin"/>
            </w:r>
            <w:r w:rsidR="00A46801" w:rsidRPr="009A2C8F">
              <w:rPr>
                <w:noProof/>
                <w:webHidden/>
                <w:sz w:val="24"/>
              </w:rPr>
              <w:instrText xml:space="preserve"> PAGEREF _Toc137278698 \h </w:instrText>
            </w:r>
            <w:r w:rsidR="00A46801" w:rsidRPr="009A2C8F">
              <w:rPr>
                <w:noProof/>
                <w:webHidden/>
                <w:sz w:val="24"/>
              </w:rPr>
            </w:r>
            <w:r w:rsidR="00A46801" w:rsidRPr="009A2C8F">
              <w:rPr>
                <w:noProof/>
                <w:webHidden/>
                <w:sz w:val="24"/>
              </w:rPr>
              <w:fldChar w:fldCharType="separate"/>
            </w:r>
            <w:r w:rsidR="00A46801" w:rsidRPr="009A2C8F">
              <w:rPr>
                <w:noProof/>
                <w:webHidden/>
                <w:sz w:val="24"/>
              </w:rPr>
              <w:t>13</w:t>
            </w:r>
            <w:r w:rsidR="00A46801" w:rsidRPr="009A2C8F">
              <w:rPr>
                <w:noProof/>
                <w:webHidden/>
                <w:sz w:val="24"/>
              </w:rPr>
              <w:fldChar w:fldCharType="end"/>
            </w:r>
          </w:hyperlink>
        </w:p>
        <w:p w14:paraId="367678B2" w14:textId="7CCF477F" w:rsidR="00A46801" w:rsidRPr="009A2C8F" w:rsidRDefault="00822E1C" w:rsidP="00A46801">
          <w:pPr>
            <w:pStyle w:val="15"/>
            <w:tabs>
              <w:tab w:val="right" w:leader="dot" w:pos="9344"/>
            </w:tabs>
            <w:spacing w:after="100" w:line="276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37278699" w:history="1">
            <w:r w:rsidR="00A46801" w:rsidRPr="009A2C8F">
              <w:rPr>
                <w:rStyle w:val="a6"/>
                <w:noProof/>
                <w:sz w:val="24"/>
                <w:lang w:bidi="en-US"/>
              </w:rPr>
              <w:t>8 Условия и порядок проведения испытаний</w:t>
            </w:r>
            <w:r w:rsidR="00A46801" w:rsidRPr="009A2C8F">
              <w:rPr>
                <w:noProof/>
                <w:webHidden/>
                <w:sz w:val="24"/>
              </w:rPr>
              <w:tab/>
            </w:r>
            <w:r w:rsidR="00A46801" w:rsidRPr="009A2C8F">
              <w:rPr>
                <w:noProof/>
                <w:webHidden/>
                <w:sz w:val="24"/>
              </w:rPr>
              <w:fldChar w:fldCharType="begin"/>
            </w:r>
            <w:r w:rsidR="00A46801" w:rsidRPr="009A2C8F">
              <w:rPr>
                <w:noProof/>
                <w:webHidden/>
                <w:sz w:val="24"/>
              </w:rPr>
              <w:instrText xml:space="preserve"> PAGEREF _Toc137278699 \h </w:instrText>
            </w:r>
            <w:r w:rsidR="00A46801" w:rsidRPr="009A2C8F">
              <w:rPr>
                <w:noProof/>
                <w:webHidden/>
                <w:sz w:val="24"/>
              </w:rPr>
            </w:r>
            <w:r w:rsidR="00A46801" w:rsidRPr="009A2C8F">
              <w:rPr>
                <w:noProof/>
                <w:webHidden/>
                <w:sz w:val="24"/>
              </w:rPr>
              <w:fldChar w:fldCharType="separate"/>
            </w:r>
            <w:r w:rsidR="00A46801" w:rsidRPr="009A2C8F">
              <w:rPr>
                <w:noProof/>
                <w:webHidden/>
                <w:sz w:val="24"/>
              </w:rPr>
              <w:t>14</w:t>
            </w:r>
            <w:r w:rsidR="00A46801" w:rsidRPr="009A2C8F">
              <w:rPr>
                <w:noProof/>
                <w:webHidden/>
                <w:sz w:val="24"/>
              </w:rPr>
              <w:fldChar w:fldCharType="end"/>
            </w:r>
          </w:hyperlink>
        </w:p>
        <w:p w14:paraId="7A0102DA" w14:textId="7B6DC8B0" w:rsidR="00A46801" w:rsidRPr="009A2C8F" w:rsidRDefault="00822E1C" w:rsidP="00A46801">
          <w:pPr>
            <w:pStyle w:val="15"/>
            <w:tabs>
              <w:tab w:val="right" w:leader="dot" w:pos="9344"/>
            </w:tabs>
            <w:spacing w:after="100" w:line="276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37278700" w:history="1">
            <w:r w:rsidR="00A46801" w:rsidRPr="009A2C8F">
              <w:rPr>
                <w:rStyle w:val="a6"/>
                <w:noProof/>
                <w:sz w:val="24"/>
                <w:lang w:bidi="en-US"/>
              </w:rPr>
              <w:t>9 Материально-техническое обеспечение испытаний</w:t>
            </w:r>
            <w:r w:rsidR="00A46801" w:rsidRPr="009A2C8F">
              <w:rPr>
                <w:noProof/>
                <w:webHidden/>
                <w:sz w:val="24"/>
              </w:rPr>
              <w:tab/>
            </w:r>
            <w:r w:rsidR="00A46801" w:rsidRPr="009A2C8F">
              <w:rPr>
                <w:noProof/>
                <w:webHidden/>
                <w:sz w:val="24"/>
              </w:rPr>
              <w:fldChar w:fldCharType="begin"/>
            </w:r>
            <w:r w:rsidR="00A46801" w:rsidRPr="009A2C8F">
              <w:rPr>
                <w:noProof/>
                <w:webHidden/>
                <w:sz w:val="24"/>
              </w:rPr>
              <w:instrText xml:space="preserve"> PAGEREF _Toc137278700 \h </w:instrText>
            </w:r>
            <w:r w:rsidR="00A46801" w:rsidRPr="009A2C8F">
              <w:rPr>
                <w:noProof/>
                <w:webHidden/>
                <w:sz w:val="24"/>
              </w:rPr>
            </w:r>
            <w:r w:rsidR="00A46801" w:rsidRPr="009A2C8F">
              <w:rPr>
                <w:noProof/>
                <w:webHidden/>
                <w:sz w:val="24"/>
              </w:rPr>
              <w:fldChar w:fldCharType="separate"/>
            </w:r>
            <w:r w:rsidR="00A46801" w:rsidRPr="009A2C8F">
              <w:rPr>
                <w:noProof/>
                <w:webHidden/>
                <w:sz w:val="24"/>
              </w:rPr>
              <w:t>15</w:t>
            </w:r>
            <w:r w:rsidR="00A46801" w:rsidRPr="009A2C8F">
              <w:rPr>
                <w:noProof/>
                <w:webHidden/>
                <w:sz w:val="24"/>
              </w:rPr>
              <w:fldChar w:fldCharType="end"/>
            </w:r>
          </w:hyperlink>
        </w:p>
        <w:p w14:paraId="13D75C42" w14:textId="71542F88" w:rsidR="00A46801" w:rsidRPr="009A2C8F" w:rsidRDefault="00822E1C" w:rsidP="00A46801">
          <w:pPr>
            <w:pStyle w:val="15"/>
            <w:tabs>
              <w:tab w:val="right" w:leader="dot" w:pos="9344"/>
            </w:tabs>
            <w:spacing w:after="100" w:line="276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37278701" w:history="1">
            <w:r w:rsidR="00A46801" w:rsidRPr="009A2C8F">
              <w:rPr>
                <w:rStyle w:val="a6"/>
                <w:noProof/>
                <w:sz w:val="24"/>
                <w:lang w:bidi="en-US"/>
              </w:rPr>
              <w:t>10 Метрологическое обеспечение испытаний</w:t>
            </w:r>
            <w:r w:rsidR="00A46801" w:rsidRPr="009A2C8F">
              <w:rPr>
                <w:noProof/>
                <w:webHidden/>
                <w:sz w:val="24"/>
              </w:rPr>
              <w:tab/>
            </w:r>
            <w:r w:rsidR="00A46801" w:rsidRPr="009A2C8F">
              <w:rPr>
                <w:noProof/>
                <w:webHidden/>
                <w:sz w:val="24"/>
              </w:rPr>
              <w:fldChar w:fldCharType="begin"/>
            </w:r>
            <w:r w:rsidR="00A46801" w:rsidRPr="009A2C8F">
              <w:rPr>
                <w:noProof/>
                <w:webHidden/>
                <w:sz w:val="24"/>
              </w:rPr>
              <w:instrText xml:space="preserve"> PAGEREF _Toc137278701 \h </w:instrText>
            </w:r>
            <w:r w:rsidR="00A46801" w:rsidRPr="009A2C8F">
              <w:rPr>
                <w:noProof/>
                <w:webHidden/>
                <w:sz w:val="24"/>
              </w:rPr>
            </w:r>
            <w:r w:rsidR="00A46801" w:rsidRPr="009A2C8F">
              <w:rPr>
                <w:noProof/>
                <w:webHidden/>
                <w:sz w:val="24"/>
              </w:rPr>
              <w:fldChar w:fldCharType="separate"/>
            </w:r>
            <w:r w:rsidR="00A46801" w:rsidRPr="009A2C8F">
              <w:rPr>
                <w:noProof/>
                <w:webHidden/>
                <w:sz w:val="24"/>
              </w:rPr>
              <w:t>16</w:t>
            </w:r>
            <w:r w:rsidR="00A46801" w:rsidRPr="009A2C8F">
              <w:rPr>
                <w:noProof/>
                <w:webHidden/>
                <w:sz w:val="24"/>
              </w:rPr>
              <w:fldChar w:fldCharType="end"/>
            </w:r>
          </w:hyperlink>
        </w:p>
        <w:p w14:paraId="47FB1B94" w14:textId="5474CED8" w:rsidR="00A46801" w:rsidRPr="009A2C8F" w:rsidRDefault="00822E1C" w:rsidP="00A46801">
          <w:pPr>
            <w:pStyle w:val="15"/>
            <w:tabs>
              <w:tab w:val="right" w:leader="dot" w:pos="9344"/>
            </w:tabs>
            <w:spacing w:after="100" w:line="276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37278702" w:history="1">
            <w:r w:rsidR="00A46801" w:rsidRPr="009A2C8F">
              <w:rPr>
                <w:rStyle w:val="a6"/>
                <w:noProof/>
                <w:sz w:val="24"/>
                <w:lang w:bidi="en-US"/>
              </w:rPr>
              <w:t>11 Отчётность</w:t>
            </w:r>
            <w:r w:rsidR="00A46801" w:rsidRPr="009A2C8F">
              <w:rPr>
                <w:noProof/>
                <w:webHidden/>
                <w:sz w:val="24"/>
              </w:rPr>
              <w:tab/>
            </w:r>
            <w:r w:rsidR="00A46801" w:rsidRPr="009A2C8F">
              <w:rPr>
                <w:noProof/>
                <w:webHidden/>
                <w:sz w:val="24"/>
              </w:rPr>
              <w:fldChar w:fldCharType="begin"/>
            </w:r>
            <w:r w:rsidR="00A46801" w:rsidRPr="009A2C8F">
              <w:rPr>
                <w:noProof/>
                <w:webHidden/>
                <w:sz w:val="24"/>
              </w:rPr>
              <w:instrText xml:space="preserve"> PAGEREF _Toc137278702 \h </w:instrText>
            </w:r>
            <w:r w:rsidR="00A46801" w:rsidRPr="009A2C8F">
              <w:rPr>
                <w:noProof/>
                <w:webHidden/>
                <w:sz w:val="24"/>
              </w:rPr>
            </w:r>
            <w:r w:rsidR="00A46801" w:rsidRPr="009A2C8F">
              <w:rPr>
                <w:noProof/>
                <w:webHidden/>
                <w:sz w:val="24"/>
              </w:rPr>
              <w:fldChar w:fldCharType="separate"/>
            </w:r>
            <w:r w:rsidR="00A46801" w:rsidRPr="009A2C8F">
              <w:rPr>
                <w:noProof/>
                <w:webHidden/>
                <w:sz w:val="24"/>
              </w:rPr>
              <w:t>17</w:t>
            </w:r>
            <w:r w:rsidR="00A46801" w:rsidRPr="009A2C8F">
              <w:rPr>
                <w:noProof/>
                <w:webHidden/>
                <w:sz w:val="24"/>
              </w:rPr>
              <w:fldChar w:fldCharType="end"/>
            </w:r>
          </w:hyperlink>
        </w:p>
        <w:p w14:paraId="5457E159" w14:textId="203020BE" w:rsidR="00A46801" w:rsidRDefault="00A46801" w:rsidP="00A46801">
          <w:pPr>
            <w:spacing w:after="100" w:line="276" w:lineRule="auto"/>
          </w:pPr>
          <w:r w:rsidRPr="00A46801">
            <w:rPr>
              <w:b/>
              <w:bCs/>
              <w:sz w:val="24"/>
            </w:rPr>
            <w:fldChar w:fldCharType="end"/>
          </w:r>
        </w:p>
      </w:sdtContent>
    </w:sdt>
    <w:p w14:paraId="26C9B58D" w14:textId="1129FECC" w:rsidR="00C33375" w:rsidRDefault="00806D6D" w:rsidP="00277BAE">
      <w:pPr>
        <w:rPr>
          <w:noProof/>
        </w:rPr>
      </w:pPr>
      <w:r w:rsidRPr="7A09027F">
        <w:fldChar w:fldCharType="begin"/>
      </w:r>
      <w:r w:rsidRPr="006C213E">
        <w:instrText xml:space="preserve"> TOC \o "2-3" \h \z \t "Заголовок 1;1" </w:instrText>
      </w:r>
      <w:r w:rsidRPr="7A09027F">
        <w:fldChar w:fldCharType="separate"/>
      </w:r>
    </w:p>
    <w:p w14:paraId="1D35350D" w14:textId="1BBD4A7D" w:rsidR="000613EC" w:rsidRPr="007C527C" w:rsidRDefault="00806D6D" w:rsidP="00DC0FF8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7A09027F">
        <w:rPr>
          <w:rFonts w:ascii="Times New Roman" w:hAnsi="Times New Roman" w:cs="Times New Roman"/>
        </w:rPr>
        <w:lastRenderedPageBreak/>
        <w:fldChar w:fldCharType="end"/>
      </w:r>
      <w:bookmarkStart w:id="0" w:name="_Toc137253862"/>
      <w:bookmarkStart w:id="1" w:name="_Toc137278683"/>
      <w:r w:rsidR="6D2A7F77" w:rsidRPr="00C33375">
        <w:rPr>
          <w:rFonts w:ascii="Times New Roman" w:hAnsi="Times New Roman" w:cs="Times New Roman"/>
          <w:sz w:val="24"/>
          <w:szCs w:val="24"/>
        </w:rPr>
        <w:t xml:space="preserve">1 </w:t>
      </w:r>
      <w:r w:rsidRPr="007C527C">
        <w:rPr>
          <w:rFonts w:ascii="Times New Roman" w:hAnsi="Times New Roman" w:cs="Times New Roman"/>
          <w:sz w:val="24"/>
          <w:szCs w:val="24"/>
        </w:rPr>
        <w:t>Объект испытаний</w:t>
      </w:r>
      <w:bookmarkEnd w:id="0"/>
      <w:bookmarkEnd w:id="1"/>
    </w:p>
    <w:p w14:paraId="434ADBAE" w14:textId="319276AF" w:rsidR="000613EC" w:rsidRPr="007C527C" w:rsidRDefault="5A4B359E" w:rsidP="00DC0FF8">
      <w:pPr>
        <w:pStyle w:val="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2" w:name="_Toc134037493"/>
      <w:bookmarkStart w:id="3" w:name="_Toc137253863"/>
      <w:bookmarkStart w:id="4" w:name="_Toc137278684"/>
      <w:r w:rsidRPr="007C527C">
        <w:rPr>
          <w:rFonts w:ascii="Times New Roman" w:hAnsi="Times New Roman" w:cs="Times New Roman"/>
          <w:sz w:val="24"/>
          <w:szCs w:val="24"/>
        </w:rPr>
        <w:t xml:space="preserve">1.1 </w:t>
      </w:r>
      <w:r w:rsidR="00806D6D" w:rsidRPr="007C527C">
        <w:rPr>
          <w:rFonts w:ascii="Times New Roman" w:hAnsi="Times New Roman" w:cs="Times New Roman"/>
          <w:sz w:val="24"/>
          <w:szCs w:val="24"/>
        </w:rPr>
        <w:t>Наименование системы</w:t>
      </w:r>
      <w:bookmarkEnd w:id="2"/>
      <w:bookmarkEnd w:id="3"/>
      <w:bookmarkEnd w:id="4"/>
    </w:p>
    <w:p w14:paraId="4A29A577" w14:textId="4607AE74" w:rsidR="000D6D2E" w:rsidRPr="007C527C" w:rsidRDefault="00206E08" w:rsidP="001B1837">
      <w:pPr>
        <w:spacing w:line="360" w:lineRule="auto"/>
        <w:ind w:firstLine="709"/>
        <w:jc w:val="both"/>
        <w:rPr>
          <w:sz w:val="24"/>
        </w:rPr>
      </w:pPr>
      <w:bookmarkStart w:id="5" w:name="_Toc134037494"/>
      <w:r w:rsidRPr="007C527C">
        <w:rPr>
          <w:sz w:val="24"/>
        </w:rPr>
        <w:t>Информационная система "Личный кабинет студента" (далее ИС).</w:t>
      </w:r>
    </w:p>
    <w:p w14:paraId="38E8099F" w14:textId="59D2DEFB" w:rsidR="000613EC" w:rsidRPr="007C527C" w:rsidRDefault="6B9E9419" w:rsidP="00DC0FF8">
      <w:pPr>
        <w:pStyle w:val="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6" w:name="_Toc137253864"/>
      <w:bookmarkStart w:id="7" w:name="_Toc137278685"/>
      <w:r w:rsidRPr="007C527C">
        <w:rPr>
          <w:rFonts w:ascii="Times New Roman" w:hAnsi="Times New Roman" w:cs="Times New Roman"/>
          <w:sz w:val="24"/>
          <w:szCs w:val="24"/>
        </w:rPr>
        <w:t xml:space="preserve">1.2 </w:t>
      </w:r>
      <w:r w:rsidR="00806D6D" w:rsidRPr="007C527C">
        <w:rPr>
          <w:rFonts w:ascii="Times New Roman" w:hAnsi="Times New Roman" w:cs="Times New Roman"/>
          <w:sz w:val="24"/>
          <w:szCs w:val="24"/>
        </w:rPr>
        <w:t>Область применения системы</w:t>
      </w:r>
      <w:bookmarkEnd w:id="5"/>
      <w:bookmarkEnd w:id="6"/>
      <w:bookmarkEnd w:id="7"/>
    </w:p>
    <w:p w14:paraId="72250E5E" w14:textId="19AAC1EA" w:rsidR="00676E81" w:rsidRPr="007C527C" w:rsidRDefault="003F32DE" w:rsidP="001B1837">
      <w:pPr>
        <w:spacing w:line="360" w:lineRule="auto"/>
        <w:ind w:firstLine="851"/>
        <w:jc w:val="both"/>
        <w:rPr>
          <w:sz w:val="24"/>
        </w:rPr>
      </w:pPr>
      <w:bookmarkStart w:id="8" w:name="_Hlk101863750"/>
      <w:bookmarkStart w:id="9" w:name="_Toc134037495"/>
      <w:r w:rsidRPr="007C527C">
        <w:rPr>
          <w:sz w:val="24"/>
          <w:shd w:val="clear" w:color="auto" w:fill="FFFFFF"/>
        </w:rPr>
        <w:t>Система предназначена для управления информацией студентов, преподавателей и администраторов в учебных заведениях. Предоставляет функции редактирования личной информации, сдачи заданий, проведения опросов, управления данными и взаимодействия между пользователями</w:t>
      </w:r>
      <w:r w:rsidR="00676E81" w:rsidRPr="007C527C">
        <w:rPr>
          <w:sz w:val="24"/>
        </w:rPr>
        <w:t>.</w:t>
      </w:r>
    </w:p>
    <w:p w14:paraId="393E9FE4" w14:textId="6C9DE435" w:rsidR="000613EC" w:rsidRPr="007C527C" w:rsidRDefault="3F31E537" w:rsidP="00DC0FF8">
      <w:pPr>
        <w:pStyle w:val="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0" w:name="_Toc137253865"/>
      <w:bookmarkStart w:id="11" w:name="_Toc137278686"/>
      <w:bookmarkEnd w:id="8"/>
      <w:r w:rsidRPr="007C527C">
        <w:rPr>
          <w:rFonts w:ascii="Times New Roman" w:hAnsi="Times New Roman" w:cs="Times New Roman"/>
          <w:sz w:val="24"/>
          <w:szCs w:val="24"/>
        </w:rPr>
        <w:t xml:space="preserve">1.3 </w:t>
      </w:r>
      <w:r w:rsidR="00806D6D" w:rsidRPr="007C527C">
        <w:rPr>
          <w:rFonts w:ascii="Times New Roman" w:hAnsi="Times New Roman" w:cs="Times New Roman"/>
          <w:sz w:val="24"/>
          <w:szCs w:val="24"/>
        </w:rPr>
        <w:t>Условное обозначение системы</w:t>
      </w:r>
      <w:bookmarkEnd w:id="9"/>
      <w:bookmarkEnd w:id="10"/>
      <w:bookmarkEnd w:id="11"/>
    </w:p>
    <w:p w14:paraId="1023BFEC" w14:textId="703BC164" w:rsidR="00226AC2" w:rsidRPr="007C527C" w:rsidRDefault="007C1338" w:rsidP="00DC0FF8">
      <w:pPr>
        <w:spacing w:before="120" w:after="120" w:line="360" w:lineRule="auto"/>
        <w:ind w:firstLine="709"/>
        <w:contextualSpacing/>
        <w:jc w:val="both"/>
        <w:rPr>
          <w:sz w:val="24"/>
          <w:lang w:bidi="en-US"/>
        </w:rPr>
      </w:pPr>
      <w:r w:rsidRPr="007C527C">
        <w:rPr>
          <w:sz w:val="24"/>
          <w:lang w:bidi="en-US"/>
        </w:rPr>
        <w:t xml:space="preserve">Условное обозначение информационной системы </w:t>
      </w:r>
      <w:r w:rsidRPr="007C527C">
        <w:rPr>
          <w:sz w:val="24"/>
          <w:lang w:bidi="en-US"/>
        </w:rPr>
        <w:t>«</w:t>
      </w:r>
      <w:r w:rsidRPr="007C527C">
        <w:rPr>
          <w:sz w:val="24"/>
          <w:lang w:bidi="en-US"/>
        </w:rPr>
        <w:t>Личный кабинет студента</w:t>
      </w:r>
      <w:r w:rsidRPr="007C527C">
        <w:rPr>
          <w:sz w:val="24"/>
          <w:lang w:bidi="en-US"/>
        </w:rPr>
        <w:t>»</w:t>
      </w:r>
      <w:r w:rsidRPr="007C527C">
        <w:rPr>
          <w:sz w:val="24"/>
          <w:lang w:bidi="en-US"/>
        </w:rPr>
        <w:t xml:space="preserve"> </w:t>
      </w:r>
      <w:r w:rsidR="0053082E">
        <w:rPr>
          <w:sz w:val="24"/>
          <w:lang w:bidi="en-US"/>
        </w:rPr>
        <w:t>- Система</w:t>
      </w:r>
      <w:r w:rsidR="00226AC2" w:rsidRPr="007C527C">
        <w:rPr>
          <w:sz w:val="24"/>
          <w:lang w:bidi="en-US"/>
        </w:rPr>
        <w:t>.</w:t>
      </w:r>
    </w:p>
    <w:p w14:paraId="02EB378F" w14:textId="77777777" w:rsidR="000613EC" w:rsidRPr="006C213E" w:rsidRDefault="000613EC">
      <w:pPr>
        <w:ind w:left="360"/>
        <w:rPr>
          <w:color w:val="FF0000"/>
          <w:szCs w:val="28"/>
        </w:rPr>
      </w:pPr>
    </w:p>
    <w:p w14:paraId="4CD76F90" w14:textId="41902633" w:rsidR="7A09027F" w:rsidRDefault="7A09027F">
      <w:r>
        <w:br w:type="page"/>
      </w:r>
    </w:p>
    <w:p w14:paraId="4531D0F7" w14:textId="7F6782D5" w:rsidR="000613EC" w:rsidRPr="007C527C" w:rsidRDefault="0770B376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2" w:name="_Toc137253866"/>
      <w:bookmarkStart w:id="13" w:name="_Toc137278687"/>
      <w:r w:rsidRPr="00C33375">
        <w:rPr>
          <w:rFonts w:ascii="Times New Roman" w:hAnsi="Times New Roman" w:cs="Times New Roman"/>
          <w:sz w:val="24"/>
          <w:szCs w:val="24"/>
        </w:rPr>
        <w:lastRenderedPageBreak/>
        <w:t xml:space="preserve">2 </w:t>
      </w:r>
      <w:r w:rsidR="00806D6D" w:rsidRPr="007C527C">
        <w:rPr>
          <w:rFonts w:ascii="Times New Roman" w:hAnsi="Times New Roman" w:cs="Times New Roman"/>
          <w:sz w:val="24"/>
          <w:szCs w:val="24"/>
        </w:rPr>
        <w:t>Цель испытаний</w:t>
      </w:r>
      <w:bookmarkEnd w:id="12"/>
      <w:bookmarkEnd w:id="13"/>
    </w:p>
    <w:p w14:paraId="57F4CB70" w14:textId="78321A0D" w:rsidR="00226AC2" w:rsidRPr="007C527C" w:rsidRDefault="00226AC2" w:rsidP="00226AC2">
      <w:pPr>
        <w:spacing w:before="120" w:after="120" w:line="360" w:lineRule="auto"/>
        <w:ind w:firstLine="709"/>
        <w:contextualSpacing/>
        <w:jc w:val="both"/>
        <w:rPr>
          <w:sz w:val="24"/>
          <w:lang w:bidi="en-US"/>
        </w:rPr>
      </w:pPr>
      <w:r w:rsidRPr="007C527C">
        <w:rPr>
          <w:sz w:val="24"/>
          <w:lang w:bidi="en-US"/>
        </w:rPr>
        <w:t xml:space="preserve">Целью проводимых по настоящей программе и методике испытаний </w:t>
      </w:r>
      <w:r w:rsidR="0079725F" w:rsidRPr="007C527C">
        <w:rPr>
          <w:sz w:val="24"/>
          <w:lang w:bidi="en-US"/>
        </w:rPr>
        <w:t>ИС</w:t>
      </w:r>
      <w:r w:rsidR="00AD4845" w:rsidRPr="007C527C">
        <w:rPr>
          <w:sz w:val="24"/>
          <w:lang w:bidi="en-US"/>
        </w:rPr>
        <w:t xml:space="preserve"> </w:t>
      </w:r>
      <w:r w:rsidRPr="007C527C">
        <w:rPr>
          <w:sz w:val="24"/>
          <w:lang w:bidi="en-US"/>
        </w:rPr>
        <w:t xml:space="preserve">является определение функциональной работоспособности системы на этапе проведения испытаний. </w:t>
      </w:r>
    </w:p>
    <w:p w14:paraId="652D65F2" w14:textId="38EF16BF" w:rsidR="00226AC2" w:rsidRPr="007C527C" w:rsidRDefault="00226AC2" w:rsidP="00226AC2">
      <w:pPr>
        <w:spacing w:before="120" w:after="120" w:line="360" w:lineRule="auto"/>
        <w:ind w:firstLine="709"/>
        <w:contextualSpacing/>
        <w:jc w:val="both"/>
        <w:rPr>
          <w:sz w:val="24"/>
          <w:lang w:bidi="en-US"/>
        </w:rPr>
      </w:pPr>
      <w:r w:rsidRPr="007C527C">
        <w:rPr>
          <w:sz w:val="24"/>
          <w:lang w:bidi="en-US"/>
        </w:rPr>
        <w:t xml:space="preserve">Программа испытаний должна удостоверить работоспособность </w:t>
      </w:r>
      <w:r w:rsidR="00324480" w:rsidRPr="007C527C">
        <w:rPr>
          <w:sz w:val="24"/>
          <w:lang w:bidi="en-US"/>
        </w:rPr>
        <w:t>ИС</w:t>
      </w:r>
      <w:r w:rsidR="00903F4F" w:rsidRPr="007C527C">
        <w:rPr>
          <w:sz w:val="24"/>
          <w:lang w:bidi="en-US"/>
        </w:rPr>
        <w:t xml:space="preserve"> </w:t>
      </w:r>
      <w:r w:rsidR="00903F4F" w:rsidRPr="007C527C">
        <w:rPr>
          <w:sz w:val="24"/>
          <w:lang w:bidi="en-US"/>
        </w:rPr>
        <w:t>«Личный кабинет студента»</w:t>
      </w:r>
      <w:r w:rsidRPr="007C527C">
        <w:rPr>
          <w:sz w:val="24"/>
          <w:lang w:bidi="en-US"/>
        </w:rPr>
        <w:t xml:space="preserve"> в соответствии с функциональным предназначением.</w:t>
      </w:r>
    </w:p>
    <w:p w14:paraId="68A6BE93" w14:textId="2D0908E2" w:rsidR="7A09027F" w:rsidRDefault="7A09027F">
      <w:r>
        <w:br w:type="page"/>
      </w:r>
    </w:p>
    <w:p w14:paraId="704CEF35" w14:textId="6C52AFAB" w:rsidR="000613EC" w:rsidRPr="00C33375" w:rsidRDefault="5C64CF34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4" w:name="_Toc137253867"/>
      <w:bookmarkStart w:id="15" w:name="_Toc137278688"/>
      <w:r w:rsidRPr="00C33375">
        <w:rPr>
          <w:rFonts w:ascii="Times New Roman" w:hAnsi="Times New Roman" w:cs="Times New Roman"/>
          <w:sz w:val="24"/>
          <w:szCs w:val="24"/>
        </w:rPr>
        <w:lastRenderedPageBreak/>
        <w:t xml:space="preserve">3 </w:t>
      </w:r>
      <w:r w:rsidR="00806D6D" w:rsidRPr="00C33375">
        <w:rPr>
          <w:rFonts w:ascii="Times New Roman" w:hAnsi="Times New Roman" w:cs="Times New Roman"/>
          <w:sz w:val="24"/>
          <w:szCs w:val="24"/>
        </w:rPr>
        <w:t>Общие положения</w:t>
      </w:r>
      <w:bookmarkEnd w:id="14"/>
      <w:bookmarkEnd w:id="15"/>
    </w:p>
    <w:p w14:paraId="43EF3C66" w14:textId="75CEA154" w:rsidR="000613EC" w:rsidRPr="00C33375" w:rsidRDefault="2FB17AE4" w:rsidP="7A09027F">
      <w:pPr>
        <w:pStyle w:val="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6" w:name="_Toc134037496"/>
      <w:bookmarkStart w:id="17" w:name="_Toc137253868"/>
      <w:bookmarkStart w:id="18" w:name="_Toc137278689"/>
      <w:r w:rsidRPr="00C33375">
        <w:rPr>
          <w:rFonts w:ascii="Times New Roman" w:hAnsi="Times New Roman" w:cs="Times New Roman"/>
          <w:sz w:val="24"/>
          <w:szCs w:val="24"/>
        </w:rPr>
        <w:t xml:space="preserve">3.1 </w:t>
      </w:r>
      <w:r w:rsidR="00806D6D" w:rsidRPr="00C33375">
        <w:rPr>
          <w:rFonts w:ascii="Times New Roman" w:hAnsi="Times New Roman" w:cs="Times New Roman"/>
          <w:sz w:val="24"/>
          <w:szCs w:val="24"/>
        </w:rPr>
        <w:t>Перечень руководящих документов, на основании которых проводятся испытания</w:t>
      </w:r>
      <w:bookmarkEnd w:id="16"/>
      <w:bookmarkEnd w:id="17"/>
      <w:bookmarkEnd w:id="18"/>
    </w:p>
    <w:p w14:paraId="6313C506" w14:textId="66BF3BE9" w:rsidR="000613EC" w:rsidRPr="00C33375" w:rsidRDefault="00806D6D">
      <w:pPr>
        <w:pStyle w:val="a1"/>
        <w:rPr>
          <w:color w:val="000000" w:themeColor="text1"/>
          <w:sz w:val="24"/>
        </w:rPr>
      </w:pPr>
      <w:r w:rsidRPr="00C33375">
        <w:rPr>
          <w:color w:val="000000" w:themeColor="text1"/>
          <w:sz w:val="24"/>
        </w:rPr>
        <w:t xml:space="preserve">Приёмочные испытания </w:t>
      </w:r>
      <w:r w:rsidR="006D2316">
        <w:rPr>
          <w:color w:val="000000" w:themeColor="text1"/>
          <w:sz w:val="24"/>
        </w:rPr>
        <w:t>Системы</w:t>
      </w:r>
      <w:r w:rsidRPr="00C33375">
        <w:rPr>
          <w:color w:val="000000" w:themeColor="text1"/>
          <w:sz w:val="24"/>
        </w:rPr>
        <w:t xml:space="preserve"> проводятся на основании следующих документов:</w:t>
      </w:r>
    </w:p>
    <w:p w14:paraId="1453DB8E" w14:textId="5E84D6EF" w:rsidR="000613EC" w:rsidRPr="00C33375" w:rsidRDefault="00806D6D" w:rsidP="009F64B0">
      <w:pPr>
        <w:pStyle w:val="a"/>
        <w:ind w:left="1701" w:hanging="567"/>
        <w:rPr>
          <w:sz w:val="24"/>
        </w:rPr>
      </w:pPr>
      <w:r w:rsidRPr="00C33375">
        <w:rPr>
          <w:color w:val="FF0000"/>
          <w:sz w:val="24"/>
        </w:rPr>
        <w:tab/>
      </w:r>
      <w:r w:rsidRPr="00C33375">
        <w:rPr>
          <w:color w:val="000000" w:themeColor="text1"/>
          <w:sz w:val="24"/>
        </w:rPr>
        <w:t xml:space="preserve">Утверждённое Техническое задание на разработку </w:t>
      </w:r>
      <w:r w:rsidR="00E67DDC">
        <w:rPr>
          <w:color w:val="000000" w:themeColor="text1"/>
          <w:sz w:val="24"/>
        </w:rPr>
        <w:t>информационной</w:t>
      </w:r>
      <w:r w:rsidR="009F64B0">
        <w:rPr>
          <w:color w:val="000000" w:themeColor="text1"/>
          <w:sz w:val="24"/>
        </w:rPr>
        <w:t xml:space="preserve"> </w:t>
      </w:r>
      <w:r w:rsidR="00E67DDC">
        <w:rPr>
          <w:color w:val="000000" w:themeColor="text1"/>
          <w:sz w:val="24"/>
        </w:rPr>
        <w:t xml:space="preserve">системы </w:t>
      </w:r>
      <w:r w:rsidR="004F514B">
        <w:rPr>
          <w:color w:val="000000" w:themeColor="text1"/>
          <w:sz w:val="24"/>
        </w:rPr>
        <w:t>«Личного кабинета студента»</w:t>
      </w:r>
      <w:r w:rsidR="00C62E87">
        <w:rPr>
          <w:color w:val="000000" w:themeColor="text1"/>
          <w:sz w:val="24"/>
        </w:rPr>
        <w:t>;</w:t>
      </w:r>
    </w:p>
    <w:p w14:paraId="7BBFC44B" w14:textId="2A3C1659" w:rsidR="000613EC" w:rsidRPr="00C33375" w:rsidRDefault="00806D6D" w:rsidP="00226AC2">
      <w:pPr>
        <w:pStyle w:val="a"/>
        <w:ind w:left="1701" w:hanging="567"/>
        <w:rPr>
          <w:sz w:val="24"/>
        </w:rPr>
      </w:pPr>
      <w:r w:rsidRPr="00C33375">
        <w:rPr>
          <w:color w:val="FF0000"/>
          <w:sz w:val="24"/>
        </w:rPr>
        <w:tab/>
      </w:r>
      <w:r w:rsidRPr="00C33375">
        <w:rPr>
          <w:color w:val="000000" w:themeColor="text1"/>
          <w:sz w:val="24"/>
        </w:rPr>
        <w:t xml:space="preserve">Настоящая Программа и </w:t>
      </w:r>
      <w:r w:rsidR="00C33375">
        <w:rPr>
          <w:color w:val="000000" w:themeColor="text1"/>
          <w:sz w:val="24"/>
        </w:rPr>
        <w:t>М</w:t>
      </w:r>
      <w:r w:rsidRPr="00C33375">
        <w:rPr>
          <w:color w:val="000000" w:themeColor="text1"/>
          <w:sz w:val="24"/>
        </w:rPr>
        <w:t>етодика приёмочных испытаний;</w:t>
      </w:r>
    </w:p>
    <w:p w14:paraId="0DCA4D06" w14:textId="7E34F838" w:rsidR="000613EC" w:rsidRPr="00C33375" w:rsidRDefault="4359F3AC" w:rsidP="00C33375">
      <w:pPr>
        <w:pStyle w:val="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19" w:name="_Toc134037497"/>
      <w:bookmarkStart w:id="20" w:name="_Toc137253869"/>
      <w:bookmarkStart w:id="21" w:name="_Toc137278690"/>
      <w:r w:rsidRPr="00C33375">
        <w:rPr>
          <w:rFonts w:ascii="Times New Roman" w:hAnsi="Times New Roman" w:cs="Times New Roman"/>
          <w:sz w:val="24"/>
          <w:szCs w:val="24"/>
        </w:rPr>
        <w:t xml:space="preserve">3.2 </w:t>
      </w:r>
      <w:r w:rsidR="00806D6D" w:rsidRPr="00C33375">
        <w:rPr>
          <w:rFonts w:ascii="Times New Roman" w:hAnsi="Times New Roman" w:cs="Times New Roman"/>
          <w:sz w:val="24"/>
          <w:szCs w:val="24"/>
        </w:rPr>
        <w:t>Место и продолжительность испытаний</w:t>
      </w:r>
      <w:bookmarkEnd w:id="19"/>
      <w:bookmarkEnd w:id="20"/>
      <w:bookmarkEnd w:id="21"/>
    </w:p>
    <w:p w14:paraId="4F6CE96F" w14:textId="367DCB57" w:rsidR="000613EC" w:rsidRPr="00C33375" w:rsidRDefault="00806D6D" w:rsidP="00C33375">
      <w:pPr>
        <w:pStyle w:val="a1"/>
        <w:rPr>
          <w:sz w:val="24"/>
        </w:rPr>
      </w:pPr>
      <w:r w:rsidRPr="00C33375">
        <w:rPr>
          <w:color w:val="000000" w:themeColor="text1"/>
          <w:sz w:val="24"/>
        </w:rPr>
        <w:t>Место проведения испытаний –</w:t>
      </w:r>
      <w:r w:rsidRPr="00C33375">
        <w:rPr>
          <w:color w:val="FF0000"/>
          <w:sz w:val="24"/>
        </w:rPr>
        <w:t xml:space="preserve"> </w:t>
      </w:r>
      <w:r w:rsidR="00525244">
        <w:rPr>
          <w:color w:val="000000" w:themeColor="text1"/>
          <w:sz w:val="24"/>
        </w:rPr>
        <w:t>Колледж ВятГУ</w:t>
      </w:r>
    </w:p>
    <w:p w14:paraId="73CEB236" w14:textId="77777777" w:rsidR="000613EC" w:rsidRPr="00C33375" w:rsidRDefault="00806D6D" w:rsidP="00C33375">
      <w:pPr>
        <w:pStyle w:val="a1"/>
        <w:rPr>
          <w:color w:val="000000" w:themeColor="text1"/>
          <w:sz w:val="24"/>
        </w:rPr>
      </w:pPr>
      <w:r w:rsidRPr="00C33375">
        <w:rPr>
          <w:color w:val="000000" w:themeColor="text1"/>
          <w:sz w:val="24"/>
        </w:rPr>
        <w:t>Продолжительность испытаний устанавливается Приказом Заказчика о составе приёмочной комиссии и проведении приёмочных испытаний.</w:t>
      </w:r>
    </w:p>
    <w:p w14:paraId="7948465A" w14:textId="7114397F" w:rsidR="000613EC" w:rsidRPr="00C33375" w:rsidRDefault="5A0B56C0" w:rsidP="00C33375">
      <w:pPr>
        <w:pStyle w:val="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22" w:name="_Toc134037498"/>
      <w:bookmarkStart w:id="23" w:name="_Toc137253870"/>
      <w:bookmarkStart w:id="24" w:name="_Toc137278691"/>
      <w:r w:rsidRPr="00C33375">
        <w:rPr>
          <w:rFonts w:ascii="Times New Roman" w:hAnsi="Times New Roman" w:cs="Times New Roman"/>
          <w:sz w:val="24"/>
          <w:szCs w:val="24"/>
        </w:rPr>
        <w:t xml:space="preserve">3.3 </w:t>
      </w:r>
      <w:r w:rsidR="00806D6D" w:rsidRPr="00C33375">
        <w:rPr>
          <w:rFonts w:ascii="Times New Roman" w:hAnsi="Times New Roman" w:cs="Times New Roman"/>
          <w:sz w:val="24"/>
          <w:szCs w:val="24"/>
        </w:rPr>
        <w:t>Организации, участвующие в испытаниях</w:t>
      </w:r>
      <w:bookmarkEnd w:id="22"/>
      <w:bookmarkEnd w:id="23"/>
      <w:bookmarkEnd w:id="24"/>
    </w:p>
    <w:p w14:paraId="312783C9" w14:textId="065AA8A5" w:rsidR="000613EC" w:rsidRPr="005D427A" w:rsidRDefault="00806D6D" w:rsidP="00C33375">
      <w:pPr>
        <w:pStyle w:val="a1"/>
        <w:rPr>
          <w:color w:val="FF0000"/>
          <w:sz w:val="24"/>
        </w:rPr>
      </w:pPr>
      <w:r w:rsidRPr="00C33375">
        <w:rPr>
          <w:color w:val="000000" w:themeColor="text1"/>
          <w:sz w:val="24"/>
        </w:rPr>
        <w:t xml:space="preserve">В приёмочных испытаниях участвуют представители </w:t>
      </w:r>
      <w:r w:rsidR="00D40BAF">
        <w:rPr>
          <w:color w:val="000000" w:themeColor="text1"/>
          <w:sz w:val="24"/>
        </w:rPr>
        <w:t>преподавательского состава Колледжа ВятГу.</w:t>
      </w:r>
    </w:p>
    <w:p w14:paraId="5F313BD1" w14:textId="17A01643" w:rsidR="00EF7427" w:rsidRPr="00C33375" w:rsidRDefault="00EF7427" w:rsidP="00C33375">
      <w:pPr>
        <w:spacing w:before="120" w:after="120" w:line="360" w:lineRule="auto"/>
        <w:ind w:firstLine="709"/>
        <w:contextualSpacing/>
        <w:jc w:val="both"/>
        <w:rPr>
          <w:sz w:val="24"/>
          <w:lang w:bidi="en-US"/>
        </w:rPr>
      </w:pPr>
      <w:r w:rsidRPr="00C33375">
        <w:rPr>
          <w:sz w:val="24"/>
          <w:lang w:bidi="en-US"/>
        </w:rPr>
        <w:t xml:space="preserve">Исполнитель: </w:t>
      </w:r>
      <w:r w:rsidR="00D46A44" w:rsidRPr="00C33375">
        <w:rPr>
          <w:sz w:val="24"/>
          <w:lang w:bidi="en-US"/>
        </w:rPr>
        <w:t>Корепанов Сергей Андреевич</w:t>
      </w:r>
      <w:r w:rsidRPr="00C33375">
        <w:rPr>
          <w:sz w:val="24"/>
          <w:lang w:bidi="en-US"/>
        </w:rPr>
        <w:t xml:space="preserve"> – студент Колледжа ВятГУ группы ИСПк-</w:t>
      </w:r>
      <w:r w:rsidR="00BB5BE8">
        <w:rPr>
          <w:sz w:val="24"/>
          <w:lang w:bidi="en-US"/>
        </w:rPr>
        <w:t>4</w:t>
      </w:r>
      <w:r w:rsidRPr="00C33375">
        <w:rPr>
          <w:sz w:val="24"/>
          <w:lang w:bidi="en-US"/>
        </w:rPr>
        <w:t>03-52-00</w:t>
      </w:r>
    </w:p>
    <w:p w14:paraId="0135C884" w14:textId="1F5888F6" w:rsidR="000613EC" w:rsidRPr="00C33375" w:rsidRDefault="72D75C09" w:rsidP="00C33375">
      <w:pPr>
        <w:pStyle w:val="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25" w:name="_Toc134037499"/>
      <w:bookmarkStart w:id="26" w:name="_Toc137253871"/>
      <w:bookmarkStart w:id="27" w:name="_Toc137278692"/>
      <w:r w:rsidRPr="00C33375">
        <w:rPr>
          <w:rFonts w:ascii="Times New Roman" w:hAnsi="Times New Roman" w:cs="Times New Roman"/>
          <w:sz w:val="24"/>
          <w:szCs w:val="24"/>
        </w:rPr>
        <w:t xml:space="preserve">3.4 </w:t>
      </w:r>
      <w:r w:rsidR="00806D6D" w:rsidRPr="00C33375">
        <w:rPr>
          <w:rFonts w:ascii="Times New Roman" w:hAnsi="Times New Roman" w:cs="Times New Roman"/>
          <w:sz w:val="24"/>
          <w:szCs w:val="24"/>
        </w:rPr>
        <w:t>Перечень предъявляемых на испытания документов</w:t>
      </w:r>
      <w:bookmarkEnd w:id="25"/>
      <w:bookmarkEnd w:id="26"/>
      <w:bookmarkEnd w:id="27"/>
    </w:p>
    <w:p w14:paraId="13477048" w14:textId="77777777" w:rsidR="000613EC" w:rsidRPr="00C33375" w:rsidRDefault="00806D6D" w:rsidP="00C33375">
      <w:pPr>
        <w:pStyle w:val="a1"/>
        <w:rPr>
          <w:color w:val="000000" w:themeColor="text1"/>
          <w:sz w:val="24"/>
        </w:rPr>
      </w:pPr>
      <w:r w:rsidRPr="00C33375">
        <w:rPr>
          <w:color w:val="000000" w:themeColor="text1"/>
          <w:sz w:val="24"/>
        </w:rPr>
        <w:t>Для проведения испытаний Исполнителем предъявляются следующие документы:</w:t>
      </w:r>
    </w:p>
    <w:p w14:paraId="2093447F" w14:textId="65DB3193" w:rsidR="00EF7427" w:rsidRPr="00C33375" w:rsidRDefault="00EF7427" w:rsidP="00C33375">
      <w:pPr>
        <w:pStyle w:val="a"/>
        <w:numPr>
          <w:ilvl w:val="0"/>
          <w:numId w:val="7"/>
        </w:numPr>
        <w:tabs>
          <w:tab w:val="left" w:pos="708"/>
        </w:tabs>
        <w:rPr>
          <w:sz w:val="24"/>
        </w:rPr>
      </w:pPr>
      <w:r w:rsidRPr="00C33375">
        <w:rPr>
          <w:sz w:val="24"/>
        </w:rPr>
        <w:t xml:space="preserve">Техническое задание на разработку </w:t>
      </w:r>
      <w:r w:rsidR="00926EB0">
        <w:rPr>
          <w:sz w:val="24"/>
        </w:rPr>
        <w:t>информационной системы «Личный кабинет студента».</w:t>
      </w:r>
    </w:p>
    <w:p w14:paraId="337F84DD" w14:textId="6AA516B5" w:rsidR="00EF7427" w:rsidRPr="00C33375" w:rsidRDefault="00EF7427" w:rsidP="00C33375">
      <w:pPr>
        <w:pStyle w:val="a"/>
        <w:numPr>
          <w:ilvl w:val="0"/>
          <w:numId w:val="7"/>
        </w:numPr>
        <w:tabs>
          <w:tab w:val="left" w:pos="708"/>
        </w:tabs>
        <w:rPr>
          <w:sz w:val="24"/>
        </w:rPr>
      </w:pPr>
      <w:r w:rsidRPr="00C33375">
        <w:rPr>
          <w:sz w:val="24"/>
        </w:rPr>
        <w:t>Руководство пользователя.</w:t>
      </w:r>
    </w:p>
    <w:p w14:paraId="3A97B181" w14:textId="3D3DEA34" w:rsidR="7A09027F" w:rsidRDefault="7A09027F">
      <w:r>
        <w:br w:type="page"/>
      </w:r>
    </w:p>
    <w:p w14:paraId="4234CD0D" w14:textId="36222DA7" w:rsidR="000613EC" w:rsidRPr="00C33375" w:rsidRDefault="073ADA3A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28" w:name="_Toc137253872"/>
      <w:bookmarkStart w:id="29" w:name="_Toc137278693"/>
      <w:r w:rsidRPr="00C33375">
        <w:rPr>
          <w:rFonts w:ascii="Times New Roman" w:hAnsi="Times New Roman" w:cs="Times New Roman"/>
          <w:sz w:val="24"/>
          <w:szCs w:val="24"/>
        </w:rPr>
        <w:lastRenderedPageBreak/>
        <w:t xml:space="preserve">4 </w:t>
      </w:r>
      <w:r w:rsidR="00806D6D" w:rsidRPr="00C33375">
        <w:rPr>
          <w:rFonts w:ascii="Times New Roman" w:hAnsi="Times New Roman" w:cs="Times New Roman"/>
          <w:sz w:val="24"/>
          <w:szCs w:val="24"/>
        </w:rPr>
        <w:t>Объём испытаний</w:t>
      </w:r>
      <w:bookmarkEnd w:id="28"/>
      <w:bookmarkEnd w:id="29"/>
    </w:p>
    <w:p w14:paraId="77CA8F97" w14:textId="0058AD97" w:rsidR="000613EC" w:rsidRPr="00C33375" w:rsidRDefault="48003C73" w:rsidP="00C33375">
      <w:pPr>
        <w:pStyle w:val="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30" w:name="_Toc134037500"/>
      <w:bookmarkStart w:id="31" w:name="_Toc137253873"/>
      <w:bookmarkStart w:id="32" w:name="_Toc137278694"/>
      <w:r w:rsidRPr="00C33375">
        <w:rPr>
          <w:rFonts w:ascii="Times New Roman" w:hAnsi="Times New Roman" w:cs="Times New Roman"/>
          <w:sz w:val="24"/>
          <w:szCs w:val="24"/>
        </w:rPr>
        <w:t xml:space="preserve">4.1 </w:t>
      </w:r>
      <w:r w:rsidR="00806D6D" w:rsidRPr="00C33375">
        <w:rPr>
          <w:rFonts w:ascii="Times New Roman" w:hAnsi="Times New Roman" w:cs="Times New Roman"/>
          <w:sz w:val="24"/>
          <w:szCs w:val="24"/>
        </w:rPr>
        <w:t>Перечень этапов испытаний и проверок</w:t>
      </w:r>
      <w:bookmarkEnd w:id="30"/>
      <w:bookmarkEnd w:id="31"/>
      <w:bookmarkEnd w:id="32"/>
    </w:p>
    <w:p w14:paraId="7E155421" w14:textId="0BE915DB" w:rsidR="00432550" w:rsidRPr="00432550" w:rsidRDefault="00432550" w:rsidP="00432550">
      <w:pPr>
        <w:pStyle w:val="a1"/>
        <w:rPr>
          <w:color w:val="000000" w:themeColor="text1"/>
          <w:sz w:val="24"/>
        </w:rPr>
      </w:pPr>
      <w:r w:rsidRPr="00432550">
        <w:rPr>
          <w:color w:val="000000" w:themeColor="text1"/>
          <w:sz w:val="24"/>
        </w:rPr>
        <w:t xml:space="preserve">В процессе проведения приёмочных испытаний должны быть протестированы все функциональные возможности </w:t>
      </w:r>
      <w:r w:rsidR="00E94A0D">
        <w:rPr>
          <w:color w:val="000000" w:themeColor="text1"/>
          <w:sz w:val="24"/>
        </w:rPr>
        <w:t>Системы</w:t>
      </w:r>
      <w:r w:rsidRPr="00432550">
        <w:rPr>
          <w:color w:val="000000" w:themeColor="text1"/>
          <w:sz w:val="24"/>
        </w:rPr>
        <w:t>.</w:t>
      </w:r>
    </w:p>
    <w:p w14:paraId="2792FF35" w14:textId="77777777" w:rsidR="000613EC" w:rsidRPr="00C33375" w:rsidRDefault="00806D6D" w:rsidP="00C33375">
      <w:pPr>
        <w:pStyle w:val="a1"/>
        <w:rPr>
          <w:color w:val="000000" w:themeColor="text1"/>
          <w:sz w:val="24"/>
        </w:rPr>
      </w:pPr>
      <w:r w:rsidRPr="00C33375">
        <w:rPr>
          <w:color w:val="000000" w:themeColor="text1"/>
          <w:sz w:val="24"/>
        </w:rPr>
        <w:t>Приемочные испытания включают проверку:</w:t>
      </w:r>
    </w:p>
    <w:p w14:paraId="669B8149" w14:textId="77777777" w:rsidR="000613EC" w:rsidRPr="00C33375" w:rsidRDefault="00806D6D" w:rsidP="00C33375">
      <w:pPr>
        <w:pStyle w:val="a"/>
        <w:rPr>
          <w:color w:val="000000" w:themeColor="text1"/>
          <w:sz w:val="24"/>
        </w:rPr>
      </w:pPr>
      <w:r w:rsidRPr="00C33375">
        <w:rPr>
          <w:color w:val="000000" w:themeColor="text1"/>
          <w:sz w:val="24"/>
        </w:rPr>
        <w:t>полноты и качества реализации функций, указанных в ТЗ;</w:t>
      </w:r>
    </w:p>
    <w:p w14:paraId="77C46A02" w14:textId="5152D9D9" w:rsidR="000613EC" w:rsidRPr="00C33375" w:rsidRDefault="00806D6D" w:rsidP="00C33375">
      <w:pPr>
        <w:pStyle w:val="a"/>
        <w:rPr>
          <w:color w:val="000000" w:themeColor="text1"/>
          <w:sz w:val="24"/>
        </w:rPr>
      </w:pPr>
      <w:r w:rsidRPr="00C33375">
        <w:rPr>
          <w:color w:val="000000" w:themeColor="text1"/>
          <w:sz w:val="24"/>
        </w:rPr>
        <w:t xml:space="preserve">выполнения каждого требования, относящегося к интерфейсу </w:t>
      </w:r>
      <w:r w:rsidR="00CF72A1">
        <w:rPr>
          <w:color w:val="000000" w:themeColor="text1"/>
          <w:sz w:val="24"/>
        </w:rPr>
        <w:t>Системы</w:t>
      </w:r>
      <w:r w:rsidRPr="00C33375">
        <w:rPr>
          <w:color w:val="000000" w:themeColor="text1"/>
          <w:sz w:val="24"/>
        </w:rPr>
        <w:t>;</w:t>
      </w:r>
    </w:p>
    <w:p w14:paraId="6A05A809" w14:textId="526E1A30" w:rsidR="000613EC" w:rsidRDefault="00EF7427" w:rsidP="00C33375">
      <w:pPr>
        <w:pStyle w:val="a"/>
        <w:rPr>
          <w:color w:val="000000" w:themeColor="text1"/>
          <w:sz w:val="24"/>
        </w:rPr>
      </w:pPr>
      <w:r w:rsidRPr="00C33375">
        <w:rPr>
          <w:color w:val="000000" w:themeColor="text1"/>
          <w:sz w:val="24"/>
        </w:rPr>
        <w:t xml:space="preserve">проверка </w:t>
      </w:r>
      <w:r w:rsidR="009500DD">
        <w:rPr>
          <w:color w:val="000000" w:themeColor="text1"/>
          <w:sz w:val="24"/>
        </w:rPr>
        <w:t>Системы</w:t>
      </w:r>
      <w:r w:rsidRPr="00C33375">
        <w:rPr>
          <w:color w:val="000000" w:themeColor="text1"/>
          <w:sz w:val="24"/>
        </w:rPr>
        <w:t xml:space="preserve"> на стабильную работоспособность.</w:t>
      </w:r>
    </w:p>
    <w:p w14:paraId="5C722FA4" w14:textId="77777777" w:rsidR="00C33375" w:rsidRPr="00C33375" w:rsidRDefault="00C33375" w:rsidP="00C33375">
      <w:pPr>
        <w:rPr>
          <w:color w:val="000000" w:themeColor="text1"/>
          <w:sz w:val="24"/>
        </w:rPr>
      </w:pPr>
    </w:p>
    <w:p w14:paraId="4BD60B86" w14:textId="544E5370" w:rsidR="000613EC" w:rsidRPr="00C33375" w:rsidRDefault="47C9F392" w:rsidP="00C33375">
      <w:pPr>
        <w:pStyle w:val="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33" w:name="_Toc134037501"/>
      <w:bookmarkStart w:id="34" w:name="_Toc137253874"/>
      <w:bookmarkStart w:id="35" w:name="_Toc137278695"/>
      <w:r w:rsidRPr="00C33375">
        <w:rPr>
          <w:rFonts w:ascii="Times New Roman" w:hAnsi="Times New Roman" w:cs="Times New Roman"/>
          <w:sz w:val="24"/>
          <w:szCs w:val="24"/>
        </w:rPr>
        <w:t xml:space="preserve">4.2 </w:t>
      </w:r>
      <w:r w:rsidR="00806D6D" w:rsidRPr="00C33375">
        <w:rPr>
          <w:rFonts w:ascii="Times New Roman" w:hAnsi="Times New Roman" w:cs="Times New Roman"/>
          <w:sz w:val="24"/>
          <w:szCs w:val="24"/>
        </w:rPr>
        <w:t xml:space="preserve">Испытания </w:t>
      </w:r>
      <w:bookmarkEnd w:id="33"/>
      <w:bookmarkEnd w:id="34"/>
      <w:bookmarkEnd w:id="35"/>
      <w:r w:rsidR="009325BD">
        <w:rPr>
          <w:rFonts w:ascii="Times New Roman" w:hAnsi="Times New Roman" w:cs="Times New Roman"/>
          <w:sz w:val="24"/>
          <w:szCs w:val="24"/>
        </w:rPr>
        <w:t>с</w:t>
      </w:r>
      <w:r w:rsidR="008A1C2E">
        <w:rPr>
          <w:rFonts w:ascii="Times New Roman" w:hAnsi="Times New Roman" w:cs="Times New Roman"/>
          <w:sz w:val="24"/>
          <w:szCs w:val="24"/>
        </w:rPr>
        <w:t>истемы</w:t>
      </w:r>
      <w:r w:rsidR="00806D6D" w:rsidRPr="00C333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39BBE3" w14:textId="23F1C1FE" w:rsidR="000613EC" w:rsidRPr="00C33375" w:rsidRDefault="00EF7427" w:rsidP="00C33375">
      <w:pPr>
        <w:spacing w:before="120" w:after="120" w:line="360" w:lineRule="auto"/>
        <w:ind w:firstLine="709"/>
        <w:contextualSpacing/>
        <w:jc w:val="both"/>
        <w:rPr>
          <w:sz w:val="24"/>
          <w:lang w:bidi="en-US"/>
        </w:rPr>
      </w:pPr>
      <w:bookmarkStart w:id="36" w:name="_Toc134037502"/>
      <w:r w:rsidRPr="00C33375">
        <w:rPr>
          <w:sz w:val="24"/>
          <w:lang w:bidi="en-US"/>
        </w:rPr>
        <w:t xml:space="preserve">Испытания </w:t>
      </w:r>
      <w:r w:rsidR="008A1C2E">
        <w:rPr>
          <w:sz w:val="24"/>
          <w:lang w:bidi="en-US"/>
        </w:rPr>
        <w:t>Системы</w:t>
      </w:r>
      <w:r w:rsidRPr="00C33375">
        <w:rPr>
          <w:sz w:val="24"/>
          <w:lang w:bidi="en-US"/>
        </w:rPr>
        <w:t xml:space="preserve"> направлены на проверку работоспособности, корректности реализации с учётом всех требований, изложенных в техническом задании на разработку</w:t>
      </w:r>
      <w:r w:rsidR="00DD3488">
        <w:rPr>
          <w:sz w:val="24"/>
          <w:lang w:bidi="en-US"/>
        </w:rPr>
        <w:t xml:space="preserve"> Системы.</w:t>
      </w:r>
      <w:r w:rsidRPr="00C33375">
        <w:rPr>
          <w:sz w:val="24"/>
          <w:lang w:bidi="en-US"/>
        </w:rPr>
        <w:t xml:space="preserve"> Все изложенные в техническом задании возможности пользователя должны быть реализованы в полном объёме.</w:t>
      </w:r>
      <w:bookmarkEnd w:id="36"/>
    </w:p>
    <w:p w14:paraId="41C8F396" w14:textId="77777777" w:rsidR="000613EC" w:rsidRPr="006C213E" w:rsidRDefault="000613EC">
      <w:pPr>
        <w:jc w:val="both"/>
        <w:rPr>
          <w:szCs w:val="28"/>
        </w:rPr>
      </w:pPr>
    </w:p>
    <w:p w14:paraId="5E9582C6" w14:textId="239AD9FA" w:rsidR="7A09027F" w:rsidRDefault="7A09027F">
      <w:r>
        <w:br w:type="page"/>
      </w:r>
    </w:p>
    <w:p w14:paraId="44595386" w14:textId="5414CC4C" w:rsidR="000613EC" w:rsidRPr="00C33375" w:rsidRDefault="18D0808D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37" w:name="_Toc137253875"/>
      <w:bookmarkStart w:id="38" w:name="_Toc137278696"/>
      <w:r w:rsidRPr="00C33375">
        <w:rPr>
          <w:rFonts w:ascii="Times New Roman" w:hAnsi="Times New Roman" w:cs="Times New Roman"/>
          <w:sz w:val="24"/>
          <w:szCs w:val="24"/>
        </w:rPr>
        <w:lastRenderedPageBreak/>
        <w:t xml:space="preserve">5 </w:t>
      </w:r>
      <w:r w:rsidR="00806D6D" w:rsidRPr="00C33375">
        <w:rPr>
          <w:rFonts w:ascii="Times New Roman" w:hAnsi="Times New Roman" w:cs="Times New Roman"/>
          <w:sz w:val="24"/>
          <w:szCs w:val="24"/>
        </w:rPr>
        <w:t>Методика проведения испытаний</w:t>
      </w:r>
      <w:bookmarkEnd w:id="37"/>
      <w:bookmarkEnd w:id="38"/>
    </w:p>
    <w:p w14:paraId="50747A38" w14:textId="2EC6D763" w:rsidR="00CF0CE2" w:rsidRPr="00C33375" w:rsidRDefault="00CF0CE2" w:rsidP="00795DE2">
      <w:pPr>
        <w:spacing w:after="200" w:line="360" w:lineRule="auto"/>
        <w:ind w:firstLine="709"/>
        <w:rPr>
          <w:sz w:val="24"/>
          <w:lang w:eastAsia="en-US"/>
        </w:rPr>
      </w:pPr>
      <w:r w:rsidRPr="00C33375">
        <w:rPr>
          <w:sz w:val="24"/>
        </w:rPr>
        <w:t>Методика испытаний программного продукта, представлена в Таблице 1.</w:t>
      </w:r>
    </w:p>
    <w:p w14:paraId="3D8A7D83" w14:textId="04FDEFD2" w:rsidR="00795DE2" w:rsidRPr="00C33375" w:rsidRDefault="00CF0CE2" w:rsidP="00795DE2">
      <w:pPr>
        <w:spacing w:after="200" w:line="360" w:lineRule="auto"/>
        <w:rPr>
          <w:sz w:val="24"/>
        </w:rPr>
      </w:pPr>
      <w:r w:rsidRPr="00C33375">
        <w:rPr>
          <w:sz w:val="24"/>
        </w:rPr>
        <w:t>Таблица 1 – Методика испытаний</w:t>
      </w:r>
    </w:p>
    <w:tbl>
      <w:tblPr>
        <w:tblW w:w="94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0"/>
        <w:gridCol w:w="1801"/>
        <w:gridCol w:w="2924"/>
        <w:gridCol w:w="3960"/>
      </w:tblGrid>
      <w:tr w:rsidR="00795DE2" w:rsidRPr="00795DE2" w14:paraId="22A78C8B" w14:textId="77777777" w:rsidTr="00975711">
        <w:trPr>
          <w:trHeight w:val="454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7E6B37" w14:textId="77777777" w:rsidR="00795DE2" w:rsidRPr="002877E9" w:rsidRDefault="00795DE2" w:rsidP="00795DE2">
            <w:pPr>
              <w:widowControl w:val="0"/>
              <w:suppressAutoHyphens w:val="0"/>
              <w:spacing w:before="60" w:after="60" w:line="276" w:lineRule="auto"/>
              <w:jc w:val="center"/>
              <w:rPr>
                <w:b/>
                <w:smallCaps/>
                <w:sz w:val="24"/>
                <w:lang w:eastAsia="en-US"/>
              </w:rPr>
            </w:pPr>
            <w:r w:rsidRPr="002877E9">
              <w:rPr>
                <w:b/>
                <w:smallCaps/>
                <w:sz w:val="24"/>
                <w:lang w:eastAsia="en-US"/>
              </w:rPr>
              <w:t>№ п.п.</w:t>
            </w:r>
          </w:p>
        </w:tc>
        <w:tc>
          <w:tcPr>
            <w:tcW w:w="1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E3C717" w14:textId="77777777" w:rsidR="00795DE2" w:rsidRPr="002877E9" w:rsidRDefault="00795DE2" w:rsidP="00795DE2">
            <w:pPr>
              <w:widowControl w:val="0"/>
              <w:suppressAutoHyphens w:val="0"/>
              <w:spacing w:before="60" w:after="60" w:line="276" w:lineRule="auto"/>
              <w:jc w:val="center"/>
              <w:rPr>
                <w:b/>
                <w:smallCaps/>
                <w:sz w:val="24"/>
                <w:lang w:eastAsia="en-US"/>
              </w:rPr>
            </w:pPr>
            <w:r w:rsidRPr="002877E9">
              <w:rPr>
                <w:b/>
                <w:smallCaps/>
                <w:sz w:val="24"/>
                <w:lang w:eastAsia="en-US"/>
              </w:rPr>
              <w:t>Наименование проверки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99A57" w14:textId="77777777" w:rsidR="00795DE2" w:rsidRPr="002877E9" w:rsidRDefault="00795DE2" w:rsidP="00795DE2">
            <w:pPr>
              <w:widowControl w:val="0"/>
              <w:suppressAutoHyphens w:val="0"/>
              <w:spacing w:before="60" w:after="60" w:line="276" w:lineRule="auto"/>
              <w:jc w:val="center"/>
              <w:rPr>
                <w:b/>
                <w:smallCaps/>
                <w:sz w:val="24"/>
                <w:lang w:eastAsia="en-US"/>
              </w:rPr>
            </w:pPr>
            <w:r w:rsidRPr="002877E9">
              <w:rPr>
                <w:b/>
                <w:smallCaps/>
                <w:sz w:val="24"/>
                <w:lang w:eastAsia="en-US"/>
              </w:rPr>
              <w:t>Выполняемые действия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82E567" w14:textId="77777777" w:rsidR="00795DE2" w:rsidRPr="002877E9" w:rsidRDefault="00795DE2" w:rsidP="00795DE2">
            <w:pPr>
              <w:widowControl w:val="0"/>
              <w:suppressAutoHyphens w:val="0"/>
              <w:spacing w:before="60" w:after="60" w:line="276" w:lineRule="auto"/>
              <w:jc w:val="center"/>
              <w:rPr>
                <w:b/>
                <w:smallCaps/>
                <w:sz w:val="24"/>
                <w:lang w:eastAsia="en-US"/>
              </w:rPr>
            </w:pPr>
            <w:r w:rsidRPr="002877E9">
              <w:rPr>
                <w:b/>
                <w:smallCaps/>
                <w:sz w:val="24"/>
                <w:lang w:eastAsia="en-US"/>
              </w:rPr>
              <w:t>Ожидаемый результат</w:t>
            </w:r>
          </w:p>
        </w:tc>
      </w:tr>
      <w:tr w:rsidR="00795DE2" w:rsidRPr="00795DE2" w14:paraId="0B130B87" w14:textId="77777777" w:rsidTr="00975711">
        <w:trPr>
          <w:trHeight w:val="454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C7682C" w14:textId="77777777" w:rsidR="00795DE2" w:rsidRPr="002877E9" w:rsidRDefault="00795DE2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 w:rsidRPr="002877E9">
              <w:rPr>
                <w:sz w:val="24"/>
                <w:lang w:eastAsia="en-US"/>
              </w:rPr>
              <w:t>1</w:t>
            </w:r>
          </w:p>
        </w:tc>
        <w:tc>
          <w:tcPr>
            <w:tcW w:w="1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F411E3" w14:textId="77777777" w:rsidR="00795DE2" w:rsidRPr="002877E9" w:rsidRDefault="00795DE2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 w:rsidRPr="002877E9">
              <w:rPr>
                <w:sz w:val="24"/>
                <w:lang w:eastAsia="en-US"/>
              </w:rPr>
              <w:t>Проверка состава и качества сопроводительной документации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4A5F0A41" w14:textId="77777777" w:rsidR="00795DE2" w:rsidRPr="002877E9" w:rsidRDefault="00795DE2" w:rsidP="00795DE2">
            <w:pPr>
              <w:widowControl w:val="0"/>
              <w:suppressAutoHyphens w:val="0"/>
              <w:spacing w:after="200" w:line="276" w:lineRule="auto"/>
              <w:rPr>
                <w:sz w:val="24"/>
                <w:lang w:eastAsia="en-US"/>
              </w:rPr>
            </w:pPr>
            <w:r w:rsidRPr="002877E9">
              <w:rPr>
                <w:sz w:val="24"/>
                <w:lang w:eastAsia="en-US"/>
              </w:rPr>
              <w:t>Исполнитель предоставляет комиссии:</w:t>
            </w:r>
          </w:p>
          <w:p w14:paraId="3B1942D2" w14:textId="77777777" w:rsidR="00795DE2" w:rsidRPr="002877E9" w:rsidRDefault="00795DE2" w:rsidP="00795DE2">
            <w:pPr>
              <w:widowControl w:val="0"/>
              <w:suppressAutoHyphens w:val="0"/>
              <w:spacing w:after="200" w:line="276" w:lineRule="auto"/>
              <w:rPr>
                <w:sz w:val="24"/>
                <w:lang w:eastAsia="en-US"/>
              </w:rPr>
            </w:pPr>
            <w:r w:rsidRPr="002877E9">
              <w:rPr>
                <w:sz w:val="24"/>
                <w:lang w:eastAsia="en-US"/>
              </w:rPr>
              <w:t>1) техническое задание на разработку;</w:t>
            </w:r>
          </w:p>
          <w:p w14:paraId="532538A5" w14:textId="77777777" w:rsidR="00795DE2" w:rsidRPr="002877E9" w:rsidRDefault="00795DE2" w:rsidP="00795DE2">
            <w:pPr>
              <w:widowControl w:val="0"/>
              <w:suppressAutoHyphens w:val="0"/>
              <w:spacing w:after="200" w:line="276" w:lineRule="auto"/>
              <w:rPr>
                <w:sz w:val="24"/>
                <w:lang w:eastAsia="en-US"/>
              </w:rPr>
            </w:pPr>
            <w:r w:rsidRPr="002877E9">
              <w:rPr>
                <w:sz w:val="24"/>
                <w:lang w:eastAsia="en-US"/>
              </w:rPr>
              <w:t>2) настоящую программу и методику испытаний;</w:t>
            </w:r>
          </w:p>
          <w:p w14:paraId="55FB0149" w14:textId="77777777" w:rsidR="00795DE2" w:rsidRPr="002877E9" w:rsidRDefault="00795DE2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 w:rsidRPr="002877E9">
              <w:rPr>
                <w:sz w:val="24"/>
                <w:lang w:eastAsia="en-US"/>
              </w:rPr>
              <w:t>3) руководство пользователя на разработанное ПО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6D2437" w14:textId="77777777" w:rsidR="00795DE2" w:rsidRPr="002877E9" w:rsidRDefault="00795DE2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 w:rsidRPr="002877E9">
              <w:rPr>
                <w:sz w:val="24"/>
                <w:lang w:eastAsia="en-US"/>
              </w:rPr>
              <w:t>Представленная документация удовлетворяет требованиям, предъявляемым к студентам направления подготовки по профильным дисциплинам.</w:t>
            </w:r>
          </w:p>
        </w:tc>
      </w:tr>
      <w:tr w:rsidR="00795DE2" w:rsidRPr="00795DE2" w14:paraId="4648FA97" w14:textId="77777777" w:rsidTr="00975711">
        <w:trPr>
          <w:trHeight w:val="454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17BAD9" w14:textId="6340E2BD" w:rsidR="00795DE2" w:rsidRPr="00795DE2" w:rsidRDefault="00795DE2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val="en-US" w:eastAsia="en-US"/>
              </w:rPr>
            </w:pPr>
            <w:r w:rsidRPr="00795DE2">
              <w:rPr>
                <w:sz w:val="24"/>
                <w:lang w:eastAsia="en-US"/>
              </w:rPr>
              <w:t>2</w:t>
            </w:r>
          </w:p>
        </w:tc>
        <w:tc>
          <w:tcPr>
            <w:tcW w:w="1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67EDAD" w14:textId="57B2C5BD" w:rsidR="00795DE2" w:rsidRPr="00795DE2" w:rsidRDefault="005771A8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 w:rsidRPr="005771A8">
              <w:rPr>
                <w:sz w:val="24"/>
                <w:lang w:eastAsia="en-US"/>
              </w:rPr>
              <w:t>Проверка интерфейса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419FFB" w14:textId="3E0E0F99" w:rsidR="002877E9" w:rsidRPr="002877E9" w:rsidRDefault="005771A8" w:rsidP="005771A8">
            <w:pPr>
              <w:widowControl w:val="0"/>
              <w:suppressAutoHyphens w:val="0"/>
              <w:spacing w:after="60" w:line="276" w:lineRule="auto"/>
              <w:contextualSpacing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Исполнитель должен п</w:t>
            </w:r>
            <w:r w:rsidRPr="005771A8">
              <w:rPr>
                <w:sz w:val="24"/>
                <w:lang w:eastAsia="en-US"/>
              </w:rPr>
              <w:t>роверить отображение и доступность всех элементов интерфейса для каждой роли.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A342DD" w14:textId="2E9B6B47" w:rsidR="00795DE2" w:rsidRPr="00795DE2" w:rsidRDefault="00BA21A0" w:rsidP="00795DE2">
            <w:pPr>
              <w:widowControl w:val="0"/>
              <w:suppressAutoHyphens w:val="0"/>
              <w:spacing w:after="60" w:line="276" w:lineRule="auto"/>
              <w:rPr>
                <w:rFonts w:eastAsiaTheme="minorHAnsi" w:cstheme="minorBidi"/>
                <w:sz w:val="24"/>
                <w:szCs w:val="22"/>
                <w:lang w:eastAsia="en-US"/>
              </w:rPr>
            </w:pPr>
            <w:r w:rsidRPr="00BA21A0">
              <w:rPr>
                <w:sz w:val="24"/>
                <w:lang w:eastAsia="en-US"/>
              </w:rPr>
              <w:t>Интерфейс отображается корректно, все элементы доступны.</w:t>
            </w:r>
          </w:p>
        </w:tc>
      </w:tr>
      <w:tr w:rsidR="00795DE2" w:rsidRPr="00795DE2" w14:paraId="3D35DC84" w14:textId="77777777" w:rsidTr="00975711">
        <w:trPr>
          <w:trHeight w:val="454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C258AE" w14:textId="09920994" w:rsidR="00795DE2" w:rsidRPr="00795DE2" w:rsidRDefault="00476A59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3</w:t>
            </w:r>
          </w:p>
        </w:tc>
        <w:tc>
          <w:tcPr>
            <w:tcW w:w="1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105A5" w14:textId="368BB90A" w:rsidR="00795DE2" w:rsidRPr="00795DE2" w:rsidRDefault="00777385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 w:rsidRPr="00777385">
              <w:rPr>
                <w:sz w:val="24"/>
                <w:lang w:eastAsia="en-US"/>
              </w:rPr>
              <w:t>Проверка редактирования профиля студента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D4A27D" w14:textId="77777777" w:rsidR="00BC66AE" w:rsidRDefault="00C86B26" w:rsidP="00F4236D">
            <w:pPr>
              <w:widowControl w:val="0"/>
              <w:suppressAutoHyphens w:val="0"/>
              <w:spacing w:after="60" w:line="276" w:lineRule="auto"/>
              <w:contextualSpacing/>
              <w:rPr>
                <w:sz w:val="24"/>
                <w:lang w:eastAsia="en-US"/>
              </w:rPr>
            </w:pPr>
            <w:r w:rsidRPr="00C86B26">
              <w:rPr>
                <w:sz w:val="24"/>
                <w:lang w:eastAsia="en-US"/>
              </w:rPr>
              <w:t xml:space="preserve">Исполнитель должен: </w:t>
            </w:r>
          </w:p>
          <w:p w14:paraId="5485AF88" w14:textId="77777777" w:rsidR="00BC66AE" w:rsidRDefault="00C86B26" w:rsidP="00F4236D">
            <w:pPr>
              <w:widowControl w:val="0"/>
              <w:suppressAutoHyphens w:val="0"/>
              <w:spacing w:after="60" w:line="276" w:lineRule="auto"/>
              <w:contextualSpacing/>
              <w:rPr>
                <w:sz w:val="24"/>
                <w:lang w:eastAsia="en-US"/>
              </w:rPr>
            </w:pPr>
            <w:r w:rsidRPr="00C86B26">
              <w:rPr>
                <w:sz w:val="24"/>
                <w:lang w:eastAsia="en-US"/>
              </w:rPr>
              <w:t xml:space="preserve">1. Зайти в профиль студента. </w:t>
            </w:r>
          </w:p>
          <w:p w14:paraId="0838F45A" w14:textId="77777777" w:rsidR="00BC66AE" w:rsidRDefault="00C86B26" w:rsidP="00F4236D">
            <w:pPr>
              <w:widowControl w:val="0"/>
              <w:suppressAutoHyphens w:val="0"/>
              <w:spacing w:after="60" w:line="276" w:lineRule="auto"/>
              <w:contextualSpacing/>
              <w:rPr>
                <w:sz w:val="24"/>
                <w:lang w:eastAsia="en-US"/>
              </w:rPr>
            </w:pPr>
            <w:r w:rsidRPr="00C86B26">
              <w:rPr>
                <w:sz w:val="24"/>
                <w:lang w:eastAsia="en-US"/>
              </w:rPr>
              <w:t xml:space="preserve">2. Изменить данные. </w:t>
            </w:r>
          </w:p>
          <w:p w14:paraId="39113047" w14:textId="27ABE33A" w:rsidR="00795DE2" w:rsidRPr="00795DE2" w:rsidRDefault="00C86B26" w:rsidP="00F4236D">
            <w:pPr>
              <w:widowControl w:val="0"/>
              <w:suppressAutoHyphens w:val="0"/>
              <w:spacing w:after="60" w:line="276" w:lineRule="auto"/>
              <w:contextualSpacing/>
              <w:rPr>
                <w:sz w:val="24"/>
                <w:lang w:eastAsia="en-US"/>
              </w:rPr>
            </w:pPr>
            <w:r w:rsidRPr="00C86B26">
              <w:rPr>
                <w:sz w:val="24"/>
                <w:lang w:eastAsia="en-US"/>
              </w:rPr>
              <w:t>3. Сохранить изменения.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5E743" w14:textId="27093594" w:rsidR="00795DE2" w:rsidRPr="00795DE2" w:rsidRDefault="00D01E5C" w:rsidP="00795DE2">
            <w:pPr>
              <w:widowControl w:val="0"/>
              <w:suppressAutoHyphens w:val="0"/>
              <w:spacing w:after="60" w:line="276" w:lineRule="auto"/>
              <w:rPr>
                <w:rFonts w:eastAsiaTheme="minorHAnsi" w:cstheme="minorBidi"/>
                <w:sz w:val="24"/>
                <w:szCs w:val="22"/>
                <w:lang w:eastAsia="en-US"/>
              </w:rPr>
            </w:pPr>
            <w:r w:rsidRPr="00D01E5C">
              <w:rPr>
                <w:sz w:val="24"/>
                <w:lang w:eastAsia="en-US"/>
              </w:rPr>
              <w:t>Изменения успешно сохранены и отображаются корректно.</w:t>
            </w:r>
          </w:p>
        </w:tc>
      </w:tr>
      <w:tr w:rsidR="00795DE2" w:rsidRPr="00795DE2" w14:paraId="202F9A7E" w14:textId="77777777" w:rsidTr="00975711">
        <w:trPr>
          <w:trHeight w:val="454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9925D" w14:textId="70C4DB74" w:rsidR="00795DE2" w:rsidRPr="00795DE2" w:rsidRDefault="00476A59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0CE87" w14:textId="1E8565B8" w:rsidR="00795DE2" w:rsidRPr="002877E9" w:rsidRDefault="008D314B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 w:rsidRPr="008D314B">
              <w:rPr>
                <w:sz w:val="24"/>
                <w:lang w:eastAsia="en-US"/>
              </w:rPr>
              <w:t>Проверка добавления заданий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D50A75" w14:textId="77777777" w:rsidR="00975FD3" w:rsidRDefault="008962B7" w:rsidP="00975FD3">
            <w:pPr>
              <w:widowControl w:val="0"/>
              <w:suppressAutoHyphens w:val="0"/>
              <w:spacing w:after="60" w:line="276" w:lineRule="auto"/>
              <w:contextualSpacing/>
              <w:rPr>
                <w:sz w:val="24"/>
                <w:lang w:eastAsia="en-US"/>
              </w:rPr>
            </w:pPr>
            <w:r w:rsidRPr="008962B7">
              <w:rPr>
                <w:sz w:val="24"/>
                <w:lang w:eastAsia="en-US"/>
              </w:rPr>
              <w:t xml:space="preserve">Исполнитель должен: </w:t>
            </w:r>
          </w:p>
          <w:p w14:paraId="76712E06" w14:textId="77777777" w:rsidR="00975FD3" w:rsidRDefault="008962B7" w:rsidP="00975FD3">
            <w:pPr>
              <w:widowControl w:val="0"/>
              <w:suppressAutoHyphens w:val="0"/>
              <w:spacing w:after="60" w:line="276" w:lineRule="auto"/>
              <w:contextualSpacing/>
              <w:rPr>
                <w:sz w:val="24"/>
                <w:lang w:eastAsia="en-US"/>
              </w:rPr>
            </w:pPr>
            <w:r w:rsidRPr="008962B7">
              <w:rPr>
                <w:sz w:val="24"/>
                <w:lang w:eastAsia="en-US"/>
              </w:rPr>
              <w:t xml:space="preserve">1. Создать задание от имени преподавателя. </w:t>
            </w:r>
          </w:p>
          <w:p w14:paraId="62B10FEF" w14:textId="5E1C78FC" w:rsidR="00795DE2" w:rsidRPr="005803B9" w:rsidRDefault="008962B7" w:rsidP="00975FD3">
            <w:pPr>
              <w:widowControl w:val="0"/>
              <w:suppressAutoHyphens w:val="0"/>
              <w:spacing w:after="60" w:line="276" w:lineRule="auto"/>
              <w:contextualSpacing/>
              <w:rPr>
                <w:sz w:val="24"/>
                <w:lang w:eastAsia="en-US"/>
              </w:rPr>
            </w:pPr>
            <w:r w:rsidRPr="008962B7">
              <w:rPr>
                <w:sz w:val="24"/>
                <w:lang w:eastAsia="en-US"/>
              </w:rPr>
              <w:t xml:space="preserve">2. Проверить его доступность для </w:t>
            </w:r>
            <w:r w:rsidR="00975FD3" w:rsidRPr="008962B7">
              <w:rPr>
                <w:sz w:val="24"/>
                <w:lang w:eastAsia="en-US"/>
              </w:rPr>
              <w:t>студентов.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BD3F3B" w14:textId="3527E80D" w:rsidR="00795DE2" w:rsidRPr="005803B9" w:rsidRDefault="00E2611D" w:rsidP="00795DE2">
            <w:pPr>
              <w:widowControl w:val="0"/>
              <w:suppressAutoHyphens w:val="0"/>
              <w:spacing w:after="60" w:line="276" w:lineRule="auto"/>
              <w:rPr>
                <w:rFonts w:eastAsiaTheme="minorHAnsi" w:cstheme="minorBidi"/>
                <w:sz w:val="24"/>
                <w:szCs w:val="22"/>
                <w:lang w:eastAsia="en-US"/>
              </w:rPr>
            </w:pPr>
            <w:r w:rsidRPr="00E2611D">
              <w:rPr>
                <w:sz w:val="24"/>
                <w:lang w:eastAsia="en-US"/>
              </w:rPr>
              <w:t>Задание добавлено, отображается в списке.</w:t>
            </w:r>
          </w:p>
        </w:tc>
      </w:tr>
      <w:tr w:rsidR="005803B9" w:rsidRPr="00795DE2" w14:paraId="44C0FF92" w14:textId="77777777" w:rsidTr="00975711">
        <w:trPr>
          <w:trHeight w:val="454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3D15E4" w14:textId="1D58C570" w:rsidR="005803B9" w:rsidRPr="00795DE2" w:rsidRDefault="00FD4F50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5</w:t>
            </w:r>
          </w:p>
        </w:tc>
        <w:tc>
          <w:tcPr>
            <w:tcW w:w="1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7D7052" w14:textId="15969DF4" w:rsidR="005803B9" w:rsidRPr="00795DE2" w:rsidRDefault="0098059C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 w:rsidRPr="0098059C">
              <w:rPr>
                <w:sz w:val="24"/>
                <w:lang w:eastAsia="en-US"/>
              </w:rPr>
              <w:t>Проверка сдачи задания студентом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76C95" w14:textId="77777777" w:rsidR="00C52FD1" w:rsidRDefault="00C52FD1" w:rsidP="00795DE2">
            <w:pPr>
              <w:widowControl w:val="0"/>
              <w:suppressAutoHyphens w:val="0"/>
              <w:spacing w:after="60" w:line="276" w:lineRule="auto"/>
              <w:rPr>
                <w:sz w:val="24"/>
              </w:rPr>
            </w:pPr>
            <w:r w:rsidRPr="00C52FD1">
              <w:rPr>
                <w:sz w:val="24"/>
              </w:rPr>
              <w:t xml:space="preserve">Исполнитель должен: </w:t>
            </w:r>
          </w:p>
          <w:p w14:paraId="6FF58644" w14:textId="77777777" w:rsidR="00C52FD1" w:rsidRDefault="00C52FD1" w:rsidP="00795DE2">
            <w:pPr>
              <w:widowControl w:val="0"/>
              <w:suppressAutoHyphens w:val="0"/>
              <w:spacing w:after="60" w:line="276" w:lineRule="auto"/>
              <w:rPr>
                <w:sz w:val="24"/>
              </w:rPr>
            </w:pPr>
            <w:r w:rsidRPr="00C52FD1">
              <w:rPr>
                <w:sz w:val="24"/>
              </w:rPr>
              <w:t xml:space="preserve">1. Прикрепить файл с заданием от имени студента. </w:t>
            </w:r>
          </w:p>
          <w:p w14:paraId="4E4ABEDF" w14:textId="32DD543D" w:rsidR="005803B9" w:rsidRPr="005803B9" w:rsidRDefault="00C52FD1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 w:rsidRPr="00C52FD1">
              <w:rPr>
                <w:sz w:val="24"/>
              </w:rPr>
              <w:t>2. Отправить задание на проверку преподавателю.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681B5A" w14:textId="0C316E6C" w:rsidR="005803B9" w:rsidRDefault="001F7135" w:rsidP="005803B9">
            <w:pPr>
              <w:rPr>
                <w:sz w:val="24"/>
                <w:lang w:eastAsia="en-US"/>
              </w:rPr>
            </w:pPr>
            <w:r w:rsidRPr="001F7135">
              <w:rPr>
                <w:sz w:val="24"/>
              </w:rPr>
              <w:t>Файл успешно прикреплён, задание отображается у преподавателя.</w:t>
            </w:r>
          </w:p>
          <w:p w14:paraId="24895CFC" w14:textId="77777777" w:rsidR="005803B9" w:rsidRPr="005803B9" w:rsidRDefault="005803B9" w:rsidP="005803B9">
            <w:pPr>
              <w:ind w:firstLine="708"/>
              <w:rPr>
                <w:sz w:val="24"/>
                <w:lang w:eastAsia="en-US"/>
              </w:rPr>
            </w:pPr>
          </w:p>
        </w:tc>
      </w:tr>
      <w:tr w:rsidR="00795DE2" w:rsidRPr="00795DE2" w14:paraId="600EBD01" w14:textId="77777777" w:rsidTr="00975711">
        <w:trPr>
          <w:trHeight w:val="454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9D1754" w14:textId="36B1FE8C" w:rsidR="00795DE2" w:rsidRPr="005803B9" w:rsidRDefault="00320752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6</w:t>
            </w:r>
          </w:p>
        </w:tc>
        <w:tc>
          <w:tcPr>
            <w:tcW w:w="1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94DC5D" w14:textId="71C41188" w:rsidR="00795DE2" w:rsidRPr="00795DE2" w:rsidRDefault="005215DF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 w:rsidRPr="005215DF">
              <w:rPr>
                <w:sz w:val="24"/>
                <w:lang w:eastAsia="en-US"/>
              </w:rPr>
              <w:t>Проверка прохождения опросов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1BD811" w14:textId="77777777" w:rsidR="00BB0BB7" w:rsidRDefault="000B3D2A" w:rsidP="00BB0BB7">
            <w:pPr>
              <w:widowControl w:val="0"/>
              <w:suppressAutoHyphens w:val="0"/>
              <w:spacing w:after="60" w:line="276" w:lineRule="auto"/>
              <w:contextualSpacing/>
              <w:rPr>
                <w:sz w:val="24"/>
                <w:lang w:eastAsia="en-US"/>
              </w:rPr>
            </w:pPr>
            <w:r w:rsidRPr="000B3D2A">
              <w:rPr>
                <w:sz w:val="24"/>
                <w:lang w:eastAsia="en-US"/>
              </w:rPr>
              <w:t xml:space="preserve">Исполнитель должен: </w:t>
            </w:r>
          </w:p>
          <w:p w14:paraId="55838626" w14:textId="77777777" w:rsidR="00BB0BB7" w:rsidRDefault="000B3D2A" w:rsidP="00BB0BB7">
            <w:pPr>
              <w:widowControl w:val="0"/>
              <w:suppressAutoHyphens w:val="0"/>
              <w:spacing w:after="60" w:line="276" w:lineRule="auto"/>
              <w:contextualSpacing/>
              <w:rPr>
                <w:sz w:val="24"/>
                <w:lang w:eastAsia="en-US"/>
              </w:rPr>
            </w:pPr>
            <w:r w:rsidRPr="000B3D2A">
              <w:rPr>
                <w:sz w:val="24"/>
                <w:lang w:eastAsia="en-US"/>
              </w:rPr>
              <w:t xml:space="preserve">1. Выбрать опрос от имени студента. </w:t>
            </w:r>
          </w:p>
          <w:p w14:paraId="51B78A28" w14:textId="203CBF4C" w:rsidR="00795DE2" w:rsidRPr="00795DE2" w:rsidRDefault="000B3D2A" w:rsidP="00BB0BB7">
            <w:pPr>
              <w:widowControl w:val="0"/>
              <w:suppressAutoHyphens w:val="0"/>
              <w:spacing w:after="60" w:line="276" w:lineRule="auto"/>
              <w:contextualSpacing/>
              <w:rPr>
                <w:sz w:val="24"/>
                <w:lang w:eastAsia="en-US"/>
              </w:rPr>
            </w:pPr>
            <w:r w:rsidRPr="000B3D2A">
              <w:rPr>
                <w:sz w:val="24"/>
                <w:lang w:eastAsia="en-US"/>
              </w:rPr>
              <w:t xml:space="preserve">2. Ответить на вопросы. </w:t>
            </w:r>
            <w:r w:rsidRPr="000B3D2A">
              <w:rPr>
                <w:sz w:val="24"/>
                <w:lang w:eastAsia="en-US"/>
              </w:rPr>
              <w:lastRenderedPageBreak/>
              <w:t>3. Сохранить результаты.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3C0EC1" w14:textId="12CFA1B7" w:rsidR="00795DE2" w:rsidRPr="00795DE2" w:rsidRDefault="00BB0BB7" w:rsidP="00795DE2">
            <w:pPr>
              <w:widowControl w:val="0"/>
              <w:suppressAutoHyphens w:val="0"/>
              <w:spacing w:after="60" w:line="276" w:lineRule="auto"/>
              <w:rPr>
                <w:rFonts w:eastAsiaTheme="minorHAnsi" w:cstheme="minorBidi"/>
                <w:sz w:val="24"/>
                <w:szCs w:val="22"/>
                <w:lang w:eastAsia="en-US"/>
              </w:rPr>
            </w:pPr>
            <w:r w:rsidRPr="00BB0BB7">
              <w:rPr>
                <w:sz w:val="24"/>
                <w:lang w:eastAsia="en-US"/>
              </w:rPr>
              <w:lastRenderedPageBreak/>
              <w:t>Опрос успешно пройден, результаты записаны.</w:t>
            </w:r>
          </w:p>
        </w:tc>
      </w:tr>
      <w:tr w:rsidR="00795DE2" w:rsidRPr="00795DE2" w14:paraId="5B82D589" w14:textId="77777777" w:rsidTr="00975711">
        <w:trPr>
          <w:trHeight w:val="454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75C6BA" w14:textId="37711D50" w:rsidR="00795DE2" w:rsidRPr="00795DE2" w:rsidRDefault="00DE6A12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7</w:t>
            </w:r>
          </w:p>
        </w:tc>
        <w:tc>
          <w:tcPr>
            <w:tcW w:w="1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558E9C" w14:textId="498286E8" w:rsidR="00795DE2" w:rsidRPr="00795DE2" w:rsidRDefault="00C53935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 w:rsidRPr="00C53935">
              <w:rPr>
                <w:sz w:val="24"/>
                <w:lang w:eastAsia="en-US"/>
              </w:rPr>
              <w:t>Проверка удаления данных администратором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F045F" w14:textId="77777777" w:rsidR="00933714" w:rsidRDefault="00A5475C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 w:rsidRPr="00A5475C">
              <w:rPr>
                <w:sz w:val="24"/>
                <w:lang w:eastAsia="en-US"/>
              </w:rPr>
              <w:t xml:space="preserve">Исполнитель должен: </w:t>
            </w:r>
          </w:p>
          <w:p w14:paraId="3A4CC3A0" w14:textId="4B3A95BB" w:rsidR="00795DE2" w:rsidRPr="00795DE2" w:rsidRDefault="00A5475C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 w:rsidRPr="00A5475C">
              <w:rPr>
                <w:sz w:val="24"/>
                <w:lang w:eastAsia="en-US"/>
              </w:rPr>
              <w:t>1. Удалить пользователя от имени администратора. 2. Проверить, что данные больше недоступны.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F99982" w14:textId="01E2673F" w:rsidR="00795DE2" w:rsidRPr="00795DE2" w:rsidRDefault="00933714" w:rsidP="00795DE2">
            <w:pPr>
              <w:widowControl w:val="0"/>
              <w:suppressAutoHyphens w:val="0"/>
              <w:spacing w:after="60" w:line="276" w:lineRule="auto"/>
              <w:rPr>
                <w:rFonts w:eastAsiaTheme="minorHAnsi" w:cstheme="minorBidi"/>
                <w:sz w:val="24"/>
                <w:szCs w:val="22"/>
                <w:lang w:eastAsia="en-US"/>
              </w:rPr>
            </w:pPr>
            <w:r w:rsidRPr="00933714">
              <w:rPr>
                <w:sz w:val="24"/>
                <w:lang w:eastAsia="en-US"/>
              </w:rPr>
              <w:t>Данные удалены.</w:t>
            </w:r>
          </w:p>
        </w:tc>
      </w:tr>
      <w:tr w:rsidR="00795DE2" w:rsidRPr="00795DE2" w14:paraId="248D8661" w14:textId="77777777" w:rsidTr="00975711">
        <w:trPr>
          <w:trHeight w:val="454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46C348" w14:textId="60646879" w:rsidR="00795DE2" w:rsidRPr="00795DE2" w:rsidRDefault="00E87B2D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8</w:t>
            </w:r>
          </w:p>
        </w:tc>
        <w:tc>
          <w:tcPr>
            <w:tcW w:w="1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BE8B2E" w14:textId="308C5993" w:rsidR="00795DE2" w:rsidRPr="00795DE2" w:rsidRDefault="00927A01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 w:rsidRPr="00927A01">
              <w:rPr>
                <w:sz w:val="24"/>
                <w:lang w:eastAsia="en-US"/>
              </w:rPr>
              <w:t>Проверка фильтрации данных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776E63" w14:textId="77777777" w:rsidR="00886D67" w:rsidRDefault="00F24877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 w:rsidRPr="00F24877">
              <w:rPr>
                <w:sz w:val="24"/>
                <w:lang w:eastAsia="en-US"/>
              </w:rPr>
              <w:t xml:space="preserve">Исполнитель должен: </w:t>
            </w:r>
          </w:p>
          <w:p w14:paraId="16EE3E61" w14:textId="4EECC612" w:rsidR="00795DE2" w:rsidRPr="00795DE2" w:rsidRDefault="00F24877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 w:rsidRPr="00F24877">
              <w:rPr>
                <w:sz w:val="24"/>
                <w:lang w:eastAsia="en-US"/>
              </w:rPr>
              <w:t>1. Применить фильтры в разделе заданий/опросов. 2. Проверить корректность отображения отфильтрованных данных.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DBBA79" w14:textId="2A164E9D" w:rsidR="00795DE2" w:rsidRPr="00795DE2" w:rsidRDefault="00B31854" w:rsidP="00795DE2">
            <w:pPr>
              <w:widowControl w:val="0"/>
              <w:suppressAutoHyphens w:val="0"/>
              <w:spacing w:after="60" w:line="276" w:lineRule="auto"/>
              <w:rPr>
                <w:rFonts w:eastAsiaTheme="minorHAnsi" w:cstheme="minorBidi"/>
                <w:sz w:val="24"/>
                <w:szCs w:val="22"/>
                <w:lang w:eastAsia="en-US"/>
              </w:rPr>
            </w:pPr>
            <w:r w:rsidRPr="00B31854">
              <w:rPr>
                <w:sz w:val="24"/>
                <w:lang w:eastAsia="en-US"/>
              </w:rPr>
              <w:t>Фильтрация работает корректно.</w:t>
            </w:r>
          </w:p>
        </w:tc>
      </w:tr>
      <w:tr w:rsidR="00795DE2" w:rsidRPr="00795DE2" w14:paraId="66C5634B" w14:textId="77777777" w:rsidTr="00975711">
        <w:trPr>
          <w:trHeight w:val="454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3EE3C2" w14:textId="76C5AFA8" w:rsidR="00795DE2" w:rsidRPr="00795DE2" w:rsidRDefault="00034C1E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9</w:t>
            </w:r>
          </w:p>
        </w:tc>
        <w:tc>
          <w:tcPr>
            <w:tcW w:w="1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B433BC" w14:textId="60B1F6E4" w:rsidR="00795DE2" w:rsidRPr="00795DE2" w:rsidRDefault="00034C1E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 w:rsidRPr="00034C1E">
              <w:rPr>
                <w:sz w:val="24"/>
                <w:lang w:eastAsia="en-US"/>
              </w:rPr>
              <w:t>Проверка обработки ошибок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9163C" w14:textId="77777777" w:rsidR="007E58CE" w:rsidRDefault="0052123B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 w:rsidRPr="0052123B">
              <w:rPr>
                <w:sz w:val="24"/>
                <w:lang w:eastAsia="en-US"/>
              </w:rPr>
              <w:t xml:space="preserve">Исполнитель должен: </w:t>
            </w:r>
          </w:p>
          <w:p w14:paraId="12319E39" w14:textId="2D737696" w:rsidR="00795DE2" w:rsidRPr="00795DE2" w:rsidRDefault="0052123B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 w:rsidRPr="0052123B">
              <w:rPr>
                <w:sz w:val="24"/>
                <w:lang w:eastAsia="en-US"/>
              </w:rPr>
              <w:t>1. Ввести некорректные данные (например, пустые поля).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8FABFA" w14:textId="2B964A5C" w:rsidR="00795DE2" w:rsidRPr="00795DE2" w:rsidRDefault="000055BA" w:rsidP="00795DE2">
            <w:pPr>
              <w:widowControl w:val="0"/>
              <w:suppressAutoHyphens w:val="0"/>
              <w:spacing w:after="60" w:line="276" w:lineRule="auto"/>
              <w:rPr>
                <w:rFonts w:eastAsiaTheme="minorHAnsi" w:cstheme="minorBidi"/>
                <w:sz w:val="24"/>
                <w:szCs w:val="22"/>
                <w:lang w:eastAsia="en-US"/>
              </w:rPr>
            </w:pPr>
            <w:r w:rsidRPr="000055BA">
              <w:rPr>
                <w:sz w:val="24"/>
                <w:lang w:eastAsia="en-US"/>
              </w:rPr>
              <w:t>Система выдаёт понятное сообщение об ошибке.</w:t>
            </w:r>
          </w:p>
        </w:tc>
      </w:tr>
      <w:tr w:rsidR="00795DE2" w:rsidRPr="00795DE2" w14:paraId="7A472601" w14:textId="77777777" w:rsidTr="00975711">
        <w:trPr>
          <w:trHeight w:val="454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7F2D68" w14:textId="6B1F95C6" w:rsidR="00795DE2" w:rsidRPr="00795DE2" w:rsidRDefault="006A6FFD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10</w:t>
            </w:r>
          </w:p>
        </w:tc>
        <w:tc>
          <w:tcPr>
            <w:tcW w:w="1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FDBD9B" w14:textId="7F70FD1F" w:rsidR="00795DE2" w:rsidRPr="00795DE2" w:rsidRDefault="00173884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 w:rsidRPr="00173884">
              <w:rPr>
                <w:sz w:val="24"/>
                <w:lang w:eastAsia="en-US"/>
              </w:rPr>
              <w:t>Проверка создания и редактирования данных администратором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31CA08" w14:textId="77777777" w:rsidR="006A1B3A" w:rsidRDefault="00532AE1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 w:rsidRPr="00532AE1">
              <w:rPr>
                <w:sz w:val="24"/>
                <w:lang w:eastAsia="en-US"/>
              </w:rPr>
              <w:t xml:space="preserve">Исполнитель должен: </w:t>
            </w:r>
          </w:p>
          <w:p w14:paraId="5366A6C9" w14:textId="271AFB92" w:rsidR="00795DE2" w:rsidRPr="00795DE2" w:rsidRDefault="00532AE1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 w:rsidRPr="00532AE1">
              <w:rPr>
                <w:sz w:val="24"/>
                <w:lang w:eastAsia="en-US"/>
              </w:rPr>
              <w:t>1. Создать новую запись (например, задание, пользователя или опрос). 2. Выполнить редактирование существующей записи. 3. Сохранить изменения.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9510D" w14:textId="7E281E9C" w:rsidR="00795DE2" w:rsidRPr="00795DE2" w:rsidRDefault="008A238F" w:rsidP="00795DE2">
            <w:pPr>
              <w:keepLines/>
              <w:widowControl w:val="0"/>
              <w:suppressAutoHyphens w:val="0"/>
              <w:spacing w:after="60" w:line="276" w:lineRule="auto"/>
              <w:rPr>
                <w:rFonts w:eastAsiaTheme="minorHAnsi" w:cstheme="minorBidi"/>
                <w:sz w:val="24"/>
                <w:szCs w:val="22"/>
                <w:lang w:eastAsia="en-US"/>
              </w:rPr>
            </w:pPr>
            <w:r w:rsidRPr="008A238F">
              <w:rPr>
                <w:sz w:val="24"/>
                <w:lang w:eastAsia="en-US"/>
              </w:rPr>
              <w:t>Новая запись создана. Изменения существующих данных успешно сохранены.</w:t>
            </w:r>
          </w:p>
        </w:tc>
      </w:tr>
      <w:tr w:rsidR="00795DE2" w:rsidRPr="00795DE2" w14:paraId="75F64C31" w14:textId="77777777" w:rsidTr="00975711">
        <w:trPr>
          <w:trHeight w:val="454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9DCBE" w14:textId="7D4236E9" w:rsidR="00795DE2" w:rsidRPr="00795DE2" w:rsidRDefault="00265BB8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11</w:t>
            </w:r>
          </w:p>
        </w:tc>
        <w:tc>
          <w:tcPr>
            <w:tcW w:w="1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E6198C" w14:textId="59B56345" w:rsidR="00795DE2" w:rsidRPr="00795DE2" w:rsidRDefault="00265BB8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 w:rsidRPr="00265BB8">
              <w:rPr>
                <w:sz w:val="24"/>
                <w:lang w:eastAsia="en-US"/>
              </w:rPr>
              <w:t>Проверка резервного копирования и восстановления базы данных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96EC56" w14:textId="77777777" w:rsidR="002B52A2" w:rsidRDefault="00CC444C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 w:rsidRPr="00CC444C">
              <w:rPr>
                <w:sz w:val="24"/>
                <w:lang w:eastAsia="en-US"/>
              </w:rPr>
              <w:t xml:space="preserve">Исполнитель должен: </w:t>
            </w:r>
          </w:p>
          <w:p w14:paraId="5616591A" w14:textId="77777777" w:rsidR="002B52A2" w:rsidRDefault="00CC444C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 w:rsidRPr="00CC444C">
              <w:rPr>
                <w:sz w:val="24"/>
                <w:lang w:eastAsia="en-US"/>
              </w:rPr>
              <w:t xml:space="preserve">1. Создать резервную копию базы данных. </w:t>
            </w:r>
          </w:p>
          <w:p w14:paraId="6E5CFCEF" w14:textId="77777777" w:rsidR="002B52A2" w:rsidRDefault="00CC444C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 w:rsidRPr="00CC444C">
              <w:rPr>
                <w:sz w:val="24"/>
                <w:lang w:eastAsia="en-US"/>
              </w:rPr>
              <w:t xml:space="preserve">2. Удалить данные в системе. </w:t>
            </w:r>
          </w:p>
          <w:p w14:paraId="427C18F0" w14:textId="32652C30" w:rsidR="00795DE2" w:rsidRPr="00795DE2" w:rsidRDefault="00CC444C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 w:rsidRPr="00CC444C">
              <w:rPr>
                <w:sz w:val="24"/>
                <w:lang w:eastAsia="en-US"/>
              </w:rPr>
              <w:t>3. Выполнить восстановление базы из резервной копии.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5965D" w14:textId="57A16261" w:rsidR="00795DE2" w:rsidRPr="00795DE2" w:rsidRDefault="002C3C47" w:rsidP="00795DE2">
            <w:pPr>
              <w:keepLines/>
              <w:widowControl w:val="0"/>
              <w:suppressAutoHyphens w:val="0"/>
              <w:spacing w:after="60" w:line="276" w:lineRule="auto"/>
              <w:rPr>
                <w:rFonts w:eastAsiaTheme="minorHAnsi" w:cstheme="minorBidi"/>
                <w:sz w:val="24"/>
                <w:szCs w:val="22"/>
                <w:lang w:eastAsia="en-US"/>
              </w:rPr>
            </w:pPr>
            <w:r w:rsidRPr="002C3C47">
              <w:rPr>
                <w:sz w:val="24"/>
                <w:lang w:eastAsia="en-US"/>
              </w:rPr>
              <w:t>Данные успешно восстановлены из резервной копии.</w:t>
            </w:r>
          </w:p>
        </w:tc>
      </w:tr>
      <w:tr w:rsidR="00795DE2" w:rsidRPr="00795DE2" w14:paraId="016005A1" w14:textId="77777777" w:rsidTr="00975711">
        <w:trPr>
          <w:trHeight w:val="454"/>
        </w:trPr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D5EEE9" w14:textId="3591BA9A" w:rsidR="00795DE2" w:rsidRPr="00795DE2" w:rsidRDefault="0082610B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12</w:t>
            </w:r>
          </w:p>
        </w:tc>
        <w:tc>
          <w:tcPr>
            <w:tcW w:w="1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3B24E8" w14:textId="7F78842D" w:rsidR="00795DE2" w:rsidRPr="00795DE2" w:rsidRDefault="00051534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 w:rsidRPr="00051534">
              <w:rPr>
                <w:sz w:val="24"/>
                <w:lang w:eastAsia="en-US"/>
              </w:rPr>
              <w:t>Проверка интеграции с внешними источниками</w:t>
            </w:r>
            <w:r>
              <w:rPr>
                <w:sz w:val="24"/>
                <w:lang w:eastAsia="en-US"/>
              </w:rPr>
              <w:t xml:space="preserve"> базы </w:t>
            </w:r>
            <w:r w:rsidRPr="00051534">
              <w:rPr>
                <w:sz w:val="24"/>
                <w:lang w:eastAsia="en-US"/>
              </w:rPr>
              <w:t>данных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89AE04" w14:textId="77777777" w:rsidR="00BB0A50" w:rsidRDefault="0019569F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 w:rsidRPr="0019569F">
              <w:rPr>
                <w:sz w:val="24"/>
                <w:lang w:eastAsia="en-US"/>
              </w:rPr>
              <w:t xml:space="preserve">Исполнитель должен: </w:t>
            </w:r>
          </w:p>
          <w:p w14:paraId="2552CD5F" w14:textId="77777777" w:rsidR="00BB0A50" w:rsidRDefault="0019569F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 w:rsidRPr="0019569F">
              <w:rPr>
                <w:sz w:val="24"/>
                <w:lang w:eastAsia="en-US"/>
              </w:rPr>
              <w:t xml:space="preserve">1. Импортировать данные в </w:t>
            </w:r>
            <w:r w:rsidR="00BB0A50">
              <w:rPr>
                <w:sz w:val="24"/>
                <w:lang w:eastAsia="en-US"/>
              </w:rPr>
              <w:t>базу данных</w:t>
            </w:r>
            <w:r w:rsidRPr="0019569F">
              <w:rPr>
                <w:sz w:val="24"/>
                <w:lang w:eastAsia="en-US"/>
              </w:rPr>
              <w:t xml:space="preserve"> из внешнего источника </w:t>
            </w:r>
          </w:p>
          <w:p w14:paraId="5E039DF7" w14:textId="3B3CE587" w:rsidR="00795DE2" w:rsidRPr="00795DE2" w:rsidRDefault="0019569F" w:rsidP="00795DE2">
            <w:pPr>
              <w:widowControl w:val="0"/>
              <w:suppressAutoHyphens w:val="0"/>
              <w:spacing w:after="60" w:line="276" w:lineRule="auto"/>
              <w:rPr>
                <w:sz w:val="24"/>
                <w:lang w:eastAsia="en-US"/>
              </w:rPr>
            </w:pPr>
            <w:r w:rsidRPr="0019569F">
              <w:rPr>
                <w:sz w:val="24"/>
                <w:lang w:eastAsia="en-US"/>
              </w:rPr>
              <w:t xml:space="preserve">2. Экспортировать данные из </w:t>
            </w:r>
            <w:r w:rsidR="00D801FF">
              <w:rPr>
                <w:sz w:val="24"/>
                <w:lang w:eastAsia="en-US"/>
              </w:rPr>
              <w:t>базы данных</w:t>
            </w:r>
            <w:r w:rsidRPr="0019569F">
              <w:rPr>
                <w:sz w:val="24"/>
                <w:lang w:eastAsia="en-US"/>
              </w:rPr>
              <w:t>.</w:t>
            </w:r>
            <w:r w:rsidRPr="0019569F">
              <w:rPr>
                <w:sz w:val="24"/>
                <w:lang w:eastAsia="en-US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CFE3B9" w14:textId="2E09E592" w:rsidR="00795DE2" w:rsidRPr="00795DE2" w:rsidRDefault="00FD2F87" w:rsidP="00795DE2">
            <w:pPr>
              <w:keepLines/>
              <w:widowControl w:val="0"/>
              <w:suppressAutoHyphens w:val="0"/>
              <w:spacing w:after="60" w:line="276" w:lineRule="auto"/>
              <w:rPr>
                <w:rFonts w:eastAsiaTheme="minorHAnsi" w:cstheme="minorBidi"/>
                <w:sz w:val="24"/>
                <w:szCs w:val="22"/>
                <w:lang w:eastAsia="en-US"/>
              </w:rPr>
            </w:pPr>
            <w:r w:rsidRPr="00FD2F87">
              <w:rPr>
                <w:sz w:val="24"/>
                <w:lang w:eastAsia="en-US"/>
              </w:rPr>
              <w:t>Импорт и экспорт данных выполнены успешно, ошибки отсутствуют.</w:t>
            </w:r>
          </w:p>
        </w:tc>
      </w:tr>
    </w:tbl>
    <w:p w14:paraId="5043CB0F" w14:textId="77777777" w:rsidR="000613EC" w:rsidRPr="006C213E" w:rsidRDefault="000613EC">
      <w:pPr>
        <w:rPr>
          <w:color w:val="FF0000"/>
          <w:szCs w:val="28"/>
        </w:rPr>
      </w:pPr>
    </w:p>
    <w:p w14:paraId="17FE7B18" w14:textId="361367C5" w:rsidR="000613EC" w:rsidRPr="00C33375" w:rsidRDefault="6456B97C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39" w:name="_Toc137253876"/>
      <w:bookmarkStart w:id="40" w:name="_Toc137278697"/>
      <w:r w:rsidRPr="00C33375">
        <w:rPr>
          <w:rFonts w:ascii="Times New Roman" w:hAnsi="Times New Roman" w:cs="Times New Roman"/>
          <w:sz w:val="24"/>
          <w:szCs w:val="24"/>
        </w:rPr>
        <w:lastRenderedPageBreak/>
        <w:t xml:space="preserve">6 </w:t>
      </w:r>
      <w:r w:rsidR="00806D6D" w:rsidRPr="00C33375">
        <w:rPr>
          <w:rFonts w:ascii="Times New Roman" w:hAnsi="Times New Roman" w:cs="Times New Roman"/>
          <w:sz w:val="24"/>
          <w:szCs w:val="24"/>
        </w:rPr>
        <w:t>Требования по испытаниям программных средств</w:t>
      </w:r>
      <w:bookmarkEnd w:id="39"/>
      <w:bookmarkEnd w:id="40"/>
    </w:p>
    <w:p w14:paraId="0164E3A4" w14:textId="74704521" w:rsidR="000613EC" w:rsidRPr="00C33375" w:rsidRDefault="00806D6D">
      <w:pPr>
        <w:pStyle w:val="a1"/>
        <w:rPr>
          <w:color w:val="000000" w:themeColor="text1"/>
          <w:sz w:val="24"/>
        </w:rPr>
      </w:pPr>
      <w:r w:rsidRPr="00C33375">
        <w:rPr>
          <w:color w:val="000000" w:themeColor="text1"/>
          <w:sz w:val="24"/>
        </w:rPr>
        <w:t xml:space="preserve">Испытания программных средств </w:t>
      </w:r>
      <w:r w:rsidR="00C020BD">
        <w:rPr>
          <w:color w:val="000000" w:themeColor="text1"/>
          <w:sz w:val="24"/>
        </w:rPr>
        <w:t>Системы</w:t>
      </w:r>
      <w:r w:rsidRPr="00C33375">
        <w:rPr>
          <w:color w:val="000000" w:themeColor="text1"/>
          <w:sz w:val="24"/>
        </w:rPr>
        <w:t xml:space="preserve"> проводятся в процессе функционального тестирования </w:t>
      </w:r>
      <w:r w:rsidR="00D75E26" w:rsidRPr="00C33375">
        <w:rPr>
          <w:color w:val="000000" w:themeColor="text1"/>
          <w:sz w:val="24"/>
        </w:rPr>
        <w:t>Программы</w:t>
      </w:r>
      <w:r w:rsidRPr="00C33375">
        <w:rPr>
          <w:color w:val="000000" w:themeColor="text1"/>
          <w:sz w:val="24"/>
        </w:rPr>
        <w:t xml:space="preserve"> и её нагрузочного тестирования (п. </w:t>
      </w:r>
      <w:r w:rsidR="00D75E26" w:rsidRPr="00C33375">
        <w:rPr>
          <w:color w:val="000000" w:themeColor="text1"/>
          <w:sz w:val="24"/>
        </w:rPr>
        <w:t>5</w:t>
      </w:r>
      <w:r w:rsidRPr="00C33375">
        <w:rPr>
          <w:color w:val="000000" w:themeColor="text1"/>
          <w:sz w:val="24"/>
        </w:rPr>
        <w:t>).</w:t>
      </w:r>
    </w:p>
    <w:p w14:paraId="28E9BC8E" w14:textId="76C5D890" w:rsidR="000613EC" w:rsidRPr="00C33375" w:rsidRDefault="00806D6D">
      <w:pPr>
        <w:pStyle w:val="a1"/>
        <w:rPr>
          <w:color w:val="000000" w:themeColor="text1"/>
          <w:sz w:val="24"/>
        </w:rPr>
      </w:pPr>
      <w:r w:rsidRPr="00C33375">
        <w:rPr>
          <w:color w:val="000000" w:themeColor="text1"/>
          <w:sz w:val="24"/>
        </w:rPr>
        <w:t xml:space="preserve">Других требований по испытаниям программных средств </w:t>
      </w:r>
      <w:r w:rsidR="007C37A1">
        <w:rPr>
          <w:color w:val="000000" w:themeColor="text1"/>
          <w:sz w:val="24"/>
        </w:rPr>
        <w:t>Системы</w:t>
      </w:r>
      <w:r w:rsidRPr="00C33375">
        <w:rPr>
          <w:color w:val="000000" w:themeColor="text1"/>
          <w:sz w:val="24"/>
        </w:rPr>
        <w:t xml:space="preserve"> не предъявляется.</w:t>
      </w:r>
    </w:p>
    <w:p w14:paraId="07459315" w14:textId="77777777" w:rsidR="000613EC" w:rsidRPr="006C213E" w:rsidRDefault="000613EC">
      <w:pPr>
        <w:ind w:firstLine="360"/>
        <w:jc w:val="both"/>
        <w:rPr>
          <w:szCs w:val="28"/>
        </w:rPr>
      </w:pPr>
    </w:p>
    <w:p w14:paraId="62AD48C2" w14:textId="350F8A34" w:rsidR="7A09027F" w:rsidRDefault="7A09027F">
      <w:r>
        <w:br w:type="page"/>
      </w:r>
    </w:p>
    <w:p w14:paraId="2431BCBC" w14:textId="6F74C6BA" w:rsidR="000613EC" w:rsidRPr="006C213E" w:rsidRDefault="5AD67C80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41" w:name="_Toc137253877"/>
      <w:bookmarkStart w:id="42" w:name="_Toc137278698"/>
      <w:r w:rsidRPr="00C33375">
        <w:rPr>
          <w:rFonts w:ascii="Times New Roman" w:hAnsi="Times New Roman" w:cs="Times New Roman"/>
          <w:sz w:val="24"/>
          <w:szCs w:val="24"/>
        </w:rPr>
        <w:lastRenderedPageBreak/>
        <w:t>7</w:t>
      </w:r>
      <w:r w:rsidRPr="7A09027F">
        <w:rPr>
          <w:rFonts w:ascii="Times New Roman" w:hAnsi="Times New Roman" w:cs="Times New Roman"/>
          <w:sz w:val="28"/>
          <w:szCs w:val="28"/>
        </w:rPr>
        <w:t xml:space="preserve"> </w:t>
      </w:r>
      <w:r w:rsidR="00806D6D" w:rsidRPr="00C33375">
        <w:rPr>
          <w:rFonts w:ascii="Times New Roman" w:hAnsi="Times New Roman" w:cs="Times New Roman"/>
          <w:sz w:val="24"/>
          <w:szCs w:val="24"/>
        </w:rPr>
        <w:t>Перечень работ, проводимых после завершения испытаний</w:t>
      </w:r>
      <w:bookmarkEnd w:id="41"/>
      <w:bookmarkEnd w:id="42"/>
    </w:p>
    <w:p w14:paraId="5E0C4FD6" w14:textId="26E1E061" w:rsidR="000613EC" w:rsidRPr="00D75E26" w:rsidRDefault="00806D6D">
      <w:pPr>
        <w:pStyle w:val="a1"/>
        <w:rPr>
          <w:color w:val="000000" w:themeColor="text1"/>
          <w:sz w:val="24"/>
        </w:rPr>
      </w:pPr>
      <w:r w:rsidRPr="00D75E26">
        <w:rPr>
          <w:color w:val="000000" w:themeColor="text1"/>
          <w:sz w:val="24"/>
        </w:rPr>
        <w:t xml:space="preserve">По результатам испытаний делается заключение о соответствии </w:t>
      </w:r>
      <w:r w:rsidR="00F46675">
        <w:rPr>
          <w:color w:val="000000" w:themeColor="text1"/>
          <w:sz w:val="24"/>
        </w:rPr>
        <w:t>Системы</w:t>
      </w:r>
      <w:r w:rsidRPr="00D75E26">
        <w:rPr>
          <w:color w:val="000000" w:themeColor="text1"/>
          <w:sz w:val="24"/>
        </w:rPr>
        <w:t xml:space="preserve"> требованиям </w:t>
      </w:r>
      <w:r w:rsidR="00B3789C">
        <w:rPr>
          <w:color w:val="000000" w:themeColor="text1"/>
          <w:sz w:val="24"/>
        </w:rPr>
        <w:t xml:space="preserve">технического задания </w:t>
      </w:r>
      <w:r w:rsidRPr="00D75E26">
        <w:rPr>
          <w:color w:val="000000" w:themeColor="text1"/>
          <w:sz w:val="24"/>
        </w:rPr>
        <w:t xml:space="preserve">и возможности оформления акта сдачи </w:t>
      </w:r>
      <w:r w:rsidR="00B3789C">
        <w:rPr>
          <w:color w:val="000000" w:themeColor="text1"/>
          <w:sz w:val="24"/>
        </w:rPr>
        <w:t>Программы</w:t>
      </w:r>
      <w:r w:rsidR="00D75E26" w:rsidRPr="00D75E26">
        <w:rPr>
          <w:color w:val="000000" w:themeColor="text1"/>
          <w:sz w:val="24"/>
        </w:rPr>
        <w:t xml:space="preserve"> </w:t>
      </w:r>
      <w:r w:rsidRPr="00D75E26">
        <w:rPr>
          <w:color w:val="000000" w:themeColor="text1"/>
          <w:sz w:val="24"/>
        </w:rPr>
        <w:t xml:space="preserve">в опытную эксплуатацию. При этом производится (при необходимости) доработка программных средств и документации. </w:t>
      </w:r>
    </w:p>
    <w:p w14:paraId="2D9E85D2" w14:textId="62F63099" w:rsidR="7A09027F" w:rsidRDefault="7A09027F">
      <w:r>
        <w:br w:type="page"/>
      </w:r>
    </w:p>
    <w:p w14:paraId="2257755E" w14:textId="14314F73" w:rsidR="000613EC" w:rsidRPr="00C33375" w:rsidRDefault="3EE37072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43" w:name="_Toc137253878"/>
      <w:bookmarkStart w:id="44" w:name="_Toc137278699"/>
      <w:r w:rsidRPr="00C33375">
        <w:rPr>
          <w:rFonts w:ascii="Times New Roman" w:hAnsi="Times New Roman" w:cs="Times New Roman"/>
          <w:sz w:val="24"/>
          <w:szCs w:val="24"/>
        </w:rPr>
        <w:lastRenderedPageBreak/>
        <w:t xml:space="preserve">8 </w:t>
      </w:r>
      <w:r w:rsidR="00806D6D" w:rsidRPr="00C33375">
        <w:rPr>
          <w:rFonts w:ascii="Times New Roman" w:hAnsi="Times New Roman" w:cs="Times New Roman"/>
          <w:sz w:val="24"/>
          <w:szCs w:val="24"/>
        </w:rPr>
        <w:t>Условия и порядок проведения испытаний</w:t>
      </w:r>
      <w:bookmarkEnd w:id="43"/>
      <w:bookmarkEnd w:id="44"/>
    </w:p>
    <w:p w14:paraId="09FB919A" w14:textId="6F606C18" w:rsidR="000613EC" w:rsidRPr="00D75E26" w:rsidRDefault="00806D6D">
      <w:pPr>
        <w:pStyle w:val="a1"/>
        <w:rPr>
          <w:color w:val="000000" w:themeColor="text1"/>
          <w:sz w:val="24"/>
        </w:rPr>
      </w:pPr>
      <w:r w:rsidRPr="00D75E26">
        <w:rPr>
          <w:color w:val="000000" w:themeColor="text1"/>
          <w:sz w:val="24"/>
        </w:rPr>
        <w:t xml:space="preserve">Испытания </w:t>
      </w:r>
      <w:r w:rsidR="003F78FE">
        <w:rPr>
          <w:color w:val="000000" w:themeColor="text1"/>
          <w:sz w:val="24"/>
        </w:rPr>
        <w:t>Системы</w:t>
      </w:r>
      <w:r w:rsidRPr="00D75E26">
        <w:rPr>
          <w:color w:val="000000" w:themeColor="text1"/>
          <w:sz w:val="24"/>
        </w:rPr>
        <w:t xml:space="preserve"> 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развёртывания системы, </w:t>
      </w:r>
      <w:bookmarkStart w:id="45" w:name="OLE_LINK15"/>
      <w:bookmarkStart w:id="46" w:name="OLE_LINK14"/>
      <w:r w:rsidRPr="00D75E26">
        <w:rPr>
          <w:color w:val="000000" w:themeColor="text1"/>
          <w:sz w:val="24"/>
        </w:rPr>
        <w:t xml:space="preserve">и </w:t>
      </w:r>
      <w:r w:rsidR="00227187" w:rsidRPr="00D75E26">
        <w:rPr>
          <w:color w:val="000000" w:themeColor="text1"/>
          <w:sz w:val="24"/>
        </w:rPr>
        <w:t>указана</w:t>
      </w:r>
      <w:r w:rsidRPr="00D75E26">
        <w:rPr>
          <w:color w:val="000000" w:themeColor="text1"/>
          <w:sz w:val="24"/>
        </w:rPr>
        <w:t xml:space="preserve"> в Техническом задани</w:t>
      </w:r>
      <w:bookmarkEnd w:id="45"/>
      <w:bookmarkEnd w:id="46"/>
      <w:r w:rsidRPr="00D75E26">
        <w:rPr>
          <w:color w:val="000000" w:themeColor="text1"/>
          <w:sz w:val="24"/>
        </w:rPr>
        <w:t>и.</w:t>
      </w:r>
    </w:p>
    <w:p w14:paraId="6537F28F" w14:textId="3322E0DC" w:rsidR="000613EC" w:rsidRPr="00D75E26" w:rsidRDefault="00806D6D" w:rsidP="00D75E26">
      <w:pPr>
        <w:pStyle w:val="a1"/>
        <w:rPr>
          <w:color w:val="000000" w:themeColor="text1"/>
          <w:sz w:val="24"/>
        </w:rPr>
      </w:pPr>
      <w:r w:rsidRPr="00D75E26">
        <w:rPr>
          <w:color w:val="000000" w:themeColor="text1"/>
          <w:sz w:val="24"/>
        </w:rPr>
        <w:t>Во время испытаний проводится полное функциональное тестирование, согласно требованиям, указанным в Техническом задании.</w:t>
      </w:r>
    </w:p>
    <w:p w14:paraId="42562CDC" w14:textId="74955DD4" w:rsidR="7A09027F" w:rsidRDefault="7A09027F">
      <w:r>
        <w:br w:type="page"/>
      </w:r>
    </w:p>
    <w:p w14:paraId="2E7770BA" w14:textId="42C0CB8A" w:rsidR="000613EC" w:rsidRPr="00C33375" w:rsidRDefault="26D99A74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47" w:name="_Toc137253879"/>
      <w:bookmarkStart w:id="48" w:name="_Toc137278700"/>
      <w:r w:rsidRPr="00C33375">
        <w:rPr>
          <w:rFonts w:ascii="Times New Roman" w:hAnsi="Times New Roman" w:cs="Times New Roman"/>
          <w:sz w:val="24"/>
          <w:szCs w:val="24"/>
        </w:rPr>
        <w:lastRenderedPageBreak/>
        <w:t>9</w:t>
      </w:r>
      <w:r w:rsidR="36A4769A" w:rsidRPr="00C33375">
        <w:rPr>
          <w:rFonts w:ascii="Times New Roman" w:hAnsi="Times New Roman" w:cs="Times New Roman"/>
          <w:sz w:val="24"/>
          <w:szCs w:val="24"/>
        </w:rPr>
        <w:t xml:space="preserve"> </w:t>
      </w:r>
      <w:r w:rsidR="00806D6D" w:rsidRPr="00C33375">
        <w:rPr>
          <w:rFonts w:ascii="Times New Roman" w:hAnsi="Times New Roman" w:cs="Times New Roman"/>
          <w:color w:val="000000" w:themeColor="text1"/>
          <w:sz w:val="24"/>
          <w:szCs w:val="24"/>
        </w:rPr>
        <w:t>Материально-техническое обеспечение испытаний</w:t>
      </w:r>
      <w:bookmarkEnd w:id="47"/>
      <w:bookmarkEnd w:id="48"/>
    </w:p>
    <w:p w14:paraId="25F4749D" w14:textId="5FF29D42" w:rsidR="000613EC" w:rsidRPr="0029601D" w:rsidRDefault="00806D6D">
      <w:pPr>
        <w:pStyle w:val="a1"/>
        <w:rPr>
          <w:color w:val="000000" w:themeColor="text1"/>
          <w:sz w:val="24"/>
        </w:rPr>
      </w:pPr>
      <w:r w:rsidRPr="0029601D">
        <w:rPr>
          <w:color w:val="000000" w:themeColor="text1"/>
          <w:sz w:val="24"/>
        </w:rPr>
        <w:t xml:space="preserve">Приёмочные испытания проводятся на программно-аппаратном комплексе </w:t>
      </w:r>
      <w:r w:rsidR="00FF1118" w:rsidRPr="0029601D">
        <w:rPr>
          <w:color w:val="000000" w:themeColor="text1"/>
          <w:sz w:val="24"/>
        </w:rPr>
        <w:t>К</w:t>
      </w:r>
      <w:r w:rsidR="00D75E26" w:rsidRPr="0029601D">
        <w:rPr>
          <w:color w:val="000000" w:themeColor="text1"/>
          <w:sz w:val="24"/>
        </w:rPr>
        <w:t>олледжа ВятГУ</w:t>
      </w:r>
      <w:r w:rsidRPr="0029601D">
        <w:rPr>
          <w:color w:val="000000" w:themeColor="text1"/>
          <w:sz w:val="24"/>
        </w:rPr>
        <w:t xml:space="preserve"> в следующей минимальной конфигурации:</w:t>
      </w:r>
    </w:p>
    <w:p w14:paraId="703BC0E9" w14:textId="77777777" w:rsidR="000613EC" w:rsidRPr="0029601D" w:rsidRDefault="00806D6D">
      <w:pPr>
        <w:pStyle w:val="a1"/>
        <w:rPr>
          <w:color w:val="000000" w:themeColor="text1"/>
          <w:sz w:val="24"/>
        </w:rPr>
      </w:pPr>
      <w:r w:rsidRPr="0029601D">
        <w:rPr>
          <w:b/>
          <w:color w:val="000000" w:themeColor="text1"/>
          <w:sz w:val="24"/>
        </w:rPr>
        <w:t>Серверная площадка:</w:t>
      </w:r>
    </w:p>
    <w:p w14:paraId="414A53E2" w14:textId="11763691" w:rsidR="000613EC" w:rsidRPr="0029601D" w:rsidRDefault="00806D6D" w:rsidP="005803B9">
      <w:pPr>
        <w:spacing w:line="360" w:lineRule="auto"/>
        <w:ind w:left="1066" w:firstLine="709"/>
        <w:jc w:val="both"/>
        <w:rPr>
          <w:color w:val="000000" w:themeColor="text1"/>
          <w:sz w:val="24"/>
        </w:rPr>
      </w:pPr>
      <w:r w:rsidRPr="0029601D">
        <w:rPr>
          <w:color w:val="000000" w:themeColor="text1"/>
          <w:sz w:val="24"/>
        </w:rPr>
        <w:t xml:space="preserve">Оборудование, выделенное </w:t>
      </w:r>
      <w:r w:rsidR="00D75E26" w:rsidRPr="0029601D">
        <w:rPr>
          <w:color w:val="000000" w:themeColor="text1"/>
          <w:sz w:val="24"/>
        </w:rPr>
        <w:t>колледжем ВятГУ</w:t>
      </w:r>
      <w:r w:rsidRPr="0029601D">
        <w:rPr>
          <w:color w:val="000000" w:themeColor="text1"/>
          <w:sz w:val="24"/>
        </w:rPr>
        <w:t xml:space="preserve"> на территории для проведения приемочных испытаний.</w:t>
      </w:r>
    </w:p>
    <w:p w14:paraId="5FC88F60" w14:textId="77777777" w:rsidR="000613EC" w:rsidRPr="0029601D" w:rsidRDefault="00806D6D">
      <w:pPr>
        <w:pStyle w:val="a1"/>
        <w:rPr>
          <w:color w:val="000000" w:themeColor="text1"/>
          <w:sz w:val="24"/>
        </w:rPr>
      </w:pPr>
      <w:r w:rsidRPr="0029601D">
        <w:rPr>
          <w:b/>
          <w:color w:val="000000" w:themeColor="text1"/>
          <w:sz w:val="24"/>
        </w:rPr>
        <w:t>Рабочее место:</w:t>
      </w:r>
    </w:p>
    <w:p w14:paraId="01EBE7FE" w14:textId="77777777" w:rsidR="000613EC" w:rsidRPr="0029601D" w:rsidRDefault="00806D6D">
      <w:pPr>
        <w:pStyle w:val="a"/>
        <w:rPr>
          <w:color w:val="000000" w:themeColor="text1"/>
          <w:sz w:val="24"/>
        </w:rPr>
      </w:pPr>
      <w:r w:rsidRPr="0029601D">
        <w:rPr>
          <w:color w:val="000000" w:themeColor="text1"/>
          <w:sz w:val="24"/>
        </w:rPr>
        <w:t>ПК в составе АРМ пользователя;</w:t>
      </w:r>
    </w:p>
    <w:p w14:paraId="7419D189" w14:textId="0D7C9F76" w:rsidR="000613EC" w:rsidRPr="0029601D" w:rsidRDefault="00806D6D">
      <w:pPr>
        <w:pStyle w:val="a"/>
        <w:rPr>
          <w:color w:val="000000" w:themeColor="text1"/>
          <w:sz w:val="24"/>
        </w:rPr>
      </w:pPr>
      <w:r w:rsidRPr="0029601D">
        <w:rPr>
          <w:color w:val="000000" w:themeColor="text1"/>
          <w:sz w:val="24"/>
        </w:rPr>
        <w:t xml:space="preserve">Операционная система MS Windows </w:t>
      </w:r>
      <w:r w:rsidR="00D75E26" w:rsidRPr="0029601D">
        <w:rPr>
          <w:color w:val="000000" w:themeColor="text1"/>
          <w:sz w:val="24"/>
        </w:rPr>
        <w:t>10</w:t>
      </w:r>
      <w:r w:rsidR="00D75E26" w:rsidRPr="0029601D">
        <w:rPr>
          <w:color w:val="000000" w:themeColor="text1"/>
          <w:sz w:val="24"/>
          <w:lang w:val="en-US"/>
        </w:rPr>
        <w:t>/11</w:t>
      </w:r>
      <w:r w:rsidRPr="0029601D">
        <w:rPr>
          <w:color w:val="000000" w:themeColor="text1"/>
          <w:sz w:val="24"/>
        </w:rPr>
        <w:t>;</w:t>
      </w:r>
    </w:p>
    <w:p w14:paraId="7CB0404D" w14:textId="6D244944" w:rsidR="00D75E26" w:rsidRPr="0029601D" w:rsidRDefault="00D75E26" w:rsidP="00D75E26">
      <w:pPr>
        <w:pStyle w:val="a"/>
        <w:rPr>
          <w:sz w:val="24"/>
        </w:rPr>
      </w:pPr>
      <w:r w:rsidRPr="0029601D">
        <w:rPr>
          <w:sz w:val="24"/>
        </w:rPr>
        <w:t xml:space="preserve">Установленный </w:t>
      </w:r>
      <w:r w:rsidRPr="0029601D">
        <w:rPr>
          <w:sz w:val="24"/>
          <w:lang w:val="en-US"/>
        </w:rPr>
        <w:t>Python</w:t>
      </w:r>
      <w:r w:rsidRPr="0029601D">
        <w:rPr>
          <w:sz w:val="24"/>
        </w:rPr>
        <w:t xml:space="preserve"> 3.</w:t>
      </w:r>
      <w:r w:rsidR="003E5893" w:rsidRPr="0029601D">
        <w:rPr>
          <w:sz w:val="24"/>
        </w:rPr>
        <w:t>8</w:t>
      </w:r>
      <w:r w:rsidRPr="0029601D">
        <w:rPr>
          <w:sz w:val="24"/>
        </w:rPr>
        <w:t xml:space="preserve"> или выше;</w:t>
      </w:r>
    </w:p>
    <w:p w14:paraId="241BAE31" w14:textId="0F24D16D" w:rsidR="002B3C6A" w:rsidRPr="0029601D" w:rsidRDefault="002B3C6A" w:rsidP="00D75E26">
      <w:pPr>
        <w:pStyle w:val="a"/>
        <w:rPr>
          <w:sz w:val="24"/>
        </w:rPr>
      </w:pPr>
      <w:r w:rsidRPr="0029601D">
        <w:rPr>
          <w:color w:val="000000" w:themeColor="text1"/>
          <w:sz w:val="24"/>
        </w:rPr>
        <w:t xml:space="preserve">Установленная библиотека ЯП </w:t>
      </w:r>
      <w:r w:rsidRPr="0029601D">
        <w:rPr>
          <w:color w:val="000000" w:themeColor="text1"/>
          <w:sz w:val="24"/>
          <w:lang w:val="en-US"/>
        </w:rPr>
        <w:t>Python</w:t>
      </w:r>
      <w:r w:rsidRPr="0029601D">
        <w:rPr>
          <w:color w:val="000000" w:themeColor="text1"/>
          <w:sz w:val="24"/>
        </w:rPr>
        <w:t xml:space="preserve"> – </w:t>
      </w:r>
      <w:r w:rsidRPr="0029601D">
        <w:rPr>
          <w:color w:val="000000" w:themeColor="text1"/>
          <w:sz w:val="24"/>
          <w:lang w:val="en-US"/>
        </w:rPr>
        <w:t>PyQT</w:t>
      </w:r>
      <w:r w:rsidRPr="0029601D">
        <w:rPr>
          <w:color w:val="000000" w:themeColor="text1"/>
          <w:sz w:val="24"/>
        </w:rPr>
        <w:t>5;</w:t>
      </w:r>
    </w:p>
    <w:p w14:paraId="5A43E9EF" w14:textId="77777777" w:rsidR="0029601D" w:rsidRPr="0029601D" w:rsidRDefault="00D75E26" w:rsidP="002B3C6A">
      <w:pPr>
        <w:pStyle w:val="a"/>
        <w:rPr>
          <w:color w:val="000000" w:themeColor="text1"/>
          <w:sz w:val="24"/>
        </w:rPr>
      </w:pPr>
      <w:r w:rsidRPr="0029601D">
        <w:rPr>
          <w:color w:val="000000" w:themeColor="text1"/>
          <w:sz w:val="24"/>
        </w:rPr>
        <w:t xml:space="preserve">Установленная библиотека ЯП </w:t>
      </w:r>
      <w:r w:rsidRPr="0029601D">
        <w:rPr>
          <w:color w:val="000000" w:themeColor="text1"/>
          <w:sz w:val="24"/>
          <w:lang w:val="en-US"/>
        </w:rPr>
        <w:t>Python</w:t>
      </w:r>
      <w:r w:rsidRPr="0029601D">
        <w:rPr>
          <w:color w:val="000000" w:themeColor="text1"/>
          <w:sz w:val="24"/>
        </w:rPr>
        <w:t xml:space="preserve"> </w:t>
      </w:r>
      <w:r w:rsidR="002B3C6A" w:rsidRPr="0029601D">
        <w:rPr>
          <w:color w:val="000000" w:themeColor="text1"/>
          <w:sz w:val="24"/>
        </w:rPr>
        <w:t>–</w:t>
      </w:r>
      <w:r w:rsidRPr="0029601D">
        <w:rPr>
          <w:color w:val="000000" w:themeColor="text1"/>
          <w:sz w:val="24"/>
        </w:rPr>
        <w:t xml:space="preserve"> </w:t>
      </w:r>
      <w:r w:rsidR="002B3C6A" w:rsidRPr="0029601D">
        <w:rPr>
          <w:color w:val="000000" w:themeColor="text1"/>
          <w:sz w:val="24"/>
          <w:lang w:val="en-US"/>
        </w:rPr>
        <w:t>mysql</w:t>
      </w:r>
      <w:r w:rsidR="002B3C6A" w:rsidRPr="0029601D">
        <w:rPr>
          <w:color w:val="000000" w:themeColor="text1"/>
          <w:sz w:val="24"/>
        </w:rPr>
        <w:t>-</w:t>
      </w:r>
      <w:r w:rsidR="002B3C6A" w:rsidRPr="0029601D">
        <w:rPr>
          <w:color w:val="000000" w:themeColor="text1"/>
          <w:sz w:val="24"/>
          <w:lang w:val="en-US"/>
        </w:rPr>
        <w:t>connector</w:t>
      </w:r>
      <w:r w:rsidR="002B3C6A" w:rsidRPr="0029601D">
        <w:rPr>
          <w:color w:val="000000" w:themeColor="text1"/>
          <w:sz w:val="24"/>
        </w:rPr>
        <w:t>;</w:t>
      </w:r>
    </w:p>
    <w:p w14:paraId="4B7C787E" w14:textId="77777777" w:rsidR="0029601D" w:rsidRPr="0029601D" w:rsidRDefault="0029601D" w:rsidP="0029601D">
      <w:pPr>
        <w:rPr>
          <w:sz w:val="24"/>
        </w:rPr>
      </w:pPr>
      <w:r w:rsidRPr="0029601D">
        <w:rPr>
          <w:sz w:val="24"/>
        </w:rPr>
        <w:t>Для проверки работоспособности необходим доступ к сети Интернет.</w:t>
      </w:r>
    </w:p>
    <w:p w14:paraId="0177C310" w14:textId="42D40155" w:rsidR="7A09027F" w:rsidRPr="0029601D" w:rsidRDefault="7A09027F" w:rsidP="0029601D">
      <w:pPr>
        <w:rPr>
          <w:color w:val="000000" w:themeColor="text1"/>
          <w:sz w:val="24"/>
        </w:rPr>
      </w:pPr>
      <w:r>
        <w:br w:type="page"/>
      </w:r>
    </w:p>
    <w:p w14:paraId="73FAEC4C" w14:textId="0A9031D4" w:rsidR="000613EC" w:rsidRPr="00C33375" w:rsidRDefault="7721BF3F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49" w:name="_Toc137253880"/>
      <w:bookmarkStart w:id="50" w:name="_Toc137278701"/>
      <w:r w:rsidRPr="00C33375">
        <w:rPr>
          <w:rFonts w:ascii="Times New Roman" w:hAnsi="Times New Roman" w:cs="Times New Roman"/>
          <w:sz w:val="24"/>
          <w:szCs w:val="24"/>
        </w:rPr>
        <w:lastRenderedPageBreak/>
        <w:t xml:space="preserve">10 </w:t>
      </w:r>
      <w:r w:rsidR="00806D6D" w:rsidRPr="00C33375">
        <w:rPr>
          <w:rFonts w:ascii="Times New Roman" w:hAnsi="Times New Roman" w:cs="Times New Roman"/>
          <w:sz w:val="24"/>
          <w:szCs w:val="24"/>
        </w:rPr>
        <w:t>Метрологическое обеспечение испытаний</w:t>
      </w:r>
      <w:bookmarkEnd w:id="49"/>
      <w:bookmarkEnd w:id="50"/>
    </w:p>
    <w:p w14:paraId="33060771" w14:textId="77777777" w:rsidR="000613EC" w:rsidRPr="00D75E26" w:rsidRDefault="00806D6D">
      <w:pPr>
        <w:pStyle w:val="a1"/>
        <w:rPr>
          <w:color w:val="000000" w:themeColor="text1"/>
          <w:sz w:val="24"/>
        </w:rPr>
      </w:pPr>
      <w:r w:rsidRPr="00D75E26">
        <w:rPr>
          <w:color w:val="000000" w:themeColor="text1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3A2E27A5" w14:textId="1EA830FD" w:rsidR="7A09027F" w:rsidRDefault="7A09027F">
      <w:r>
        <w:br w:type="page"/>
      </w:r>
    </w:p>
    <w:p w14:paraId="468B63E7" w14:textId="217CA0F8" w:rsidR="000613EC" w:rsidRPr="00C33375" w:rsidRDefault="00E37F67" w:rsidP="7A09027F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51" w:name="_Toc137253881"/>
      <w:bookmarkStart w:id="52" w:name="_Toc137278702"/>
      <w:r w:rsidRPr="00C33375">
        <w:rPr>
          <w:rFonts w:ascii="Times New Roman" w:hAnsi="Times New Roman" w:cs="Times New Roman"/>
          <w:sz w:val="24"/>
          <w:szCs w:val="24"/>
        </w:rPr>
        <w:lastRenderedPageBreak/>
        <w:t xml:space="preserve">11 </w:t>
      </w:r>
      <w:r w:rsidR="00806D6D" w:rsidRPr="00C33375">
        <w:rPr>
          <w:rFonts w:ascii="Times New Roman" w:hAnsi="Times New Roman" w:cs="Times New Roman"/>
          <w:sz w:val="24"/>
          <w:szCs w:val="24"/>
        </w:rPr>
        <w:t>Отчётность</w:t>
      </w:r>
      <w:bookmarkEnd w:id="51"/>
      <w:bookmarkEnd w:id="52"/>
    </w:p>
    <w:p w14:paraId="29C60F8D" w14:textId="75BECDBC" w:rsidR="000613EC" w:rsidRPr="00D75E26" w:rsidRDefault="00806D6D">
      <w:pPr>
        <w:pStyle w:val="a1"/>
        <w:rPr>
          <w:color w:val="000000" w:themeColor="text1"/>
          <w:sz w:val="24"/>
        </w:rPr>
      </w:pPr>
      <w:r w:rsidRPr="00D75E26">
        <w:rPr>
          <w:color w:val="000000" w:themeColor="text1"/>
          <w:sz w:val="24"/>
        </w:rPr>
        <w:t xml:space="preserve">Результаты испытаний </w:t>
      </w:r>
      <w:r w:rsidR="0060365C">
        <w:rPr>
          <w:color w:val="000000" w:themeColor="text1"/>
          <w:sz w:val="24"/>
        </w:rPr>
        <w:t>Системы</w:t>
      </w:r>
      <w:r w:rsidRPr="00D75E26">
        <w:rPr>
          <w:color w:val="000000" w:themeColor="text1"/>
          <w:sz w:val="24"/>
        </w:rPr>
        <w:t>, предусмотренные настоящей программой, фиксируются в протоколах, содержащих следующие разделы:</w:t>
      </w:r>
    </w:p>
    <w:p w14:paraId="344F5829" w14:textId="4414D763" w:rsidR="000613EC" w:rsidRPr="00D75E26" w:rsidRDefault="00806D6D" w:rsidP="7A09027F">
      <w:pPr>
        <w:pStyle w:val="a"/>
        <w:numPr>
          <w:ilvl w:val="0"/>
          <w:numId w:val="1"/>
        </w:numPr>
        <w:ind w:firstLine="0"/>
        <w:rPr>
          <w:color w:val="000000" w:themeColor="text1"/>
          <w:sz w:val="24"/>
        </w:rPr>
      </w:pPr>
      <w:r w:rsidRPr="00D75E26">
        <w:rPr>
          <w:color w:val="000000" w:themeColor="text1"/>
          <w:sz w:val="24"/>
        </w:rPr>
        <w:t xml:space="preserve">Назначение испытаний и номер раздела требований ТЗ на </w:t>
      </w:r>
      <w:r w:rsidR="009562ED">
        <w:rPr>
          <w:color w:val="000000" w:themeColor="text1"/>
          <w:sz w:val="24"/>
        </w:rPr>
        <w:t>разработку Системы</w:t>
      </w:r>
      <w:r w:rsidRPr="00D75E26">
        <w:rPr>
          <w:color w:val="000000" w:themeColor="text1"/>
          <w:sz w:val="24"/>
        </w:rPr>
        <w:t>, по которому проводят испытание;</w:t>
      </w:r>
    </w:p>
    <w:p w14:paraId="354F7CDC" w14:textId="21B7AE74" w:rsidR="000613EC" w:rsidRPr="00D75E26" w:rsidRDefault="00806D6D" w:rsidP="7A09027F">
      <w:pPr>
        <w:pStyle w:val="a"/>
        <w:numPr>
          <w:ilvl w:val="0"/>
          <w:numId w:val="1"/>
        </w:numPr>
        <w:ind w:firstLine="0"/>
        <w:rPr>
          <w:color w:val="000000" w:themeColor="text1"/>
          <w:sz w:val="24"/>
        </w:rPr>
      </w:pPr>
      <w:r w:rsidRPr="00D75E26">
        <w:rPr>
          <w:color w:val="000000" w:themeColor="text1"/>
          <w:sz w:val="24"/>
        </w:rPr>
        <w:t xml:space="preserve">Состав </w:t>
      </w:r>
      <w:r w:rsidR="522205B0" w:rsidRPr="00D75E26">
        <w:rPr>
          <w:color w:val="000000" w:themeColor="text1"/>
          <w:sz w:val="24"/>
        </w:rPr>
        <w:t>технических и</w:t>
      </w:r>
      <w:r w:rsidRPr="00D75E26">
        <w:rPr>
          <w:color w:val="000000" w:themeColor="text1"/>
          <w:sz w:val="24"/>
        </w:rPr>
        <w:t xml:space="preserve"> программных средств, используемых при испытаниях;</w:t>
      </w:r>
    </w:p>
    <w:p w14:paraId="7D3A6820" w14:textId="77777777" w:rsidR="000613EC" w:rsidRPr="00D75E26" w:rsidRDefault="00806D6D" w:rsidP="7A09027F">
      <w:pPr>
        <w:pStyle w:val="a"/>
        <w:numPr>
          <w:ilvl w:val="0"/>
          <w:numId w:val="1"/>
        </w:numPr>
        <w:ind w:firstLine="0"/>
        <w:rPr>
          <w:color w:val="000000" w:themeColor="text1"/>
          <w:sz w:val="24"/>
        </w:rPr>
      </w:pPr>
      <w:r w:rsidRPr="00D75E26">
        <w:rPr>
          <w:color w:val="000000" w:themeColor="text1"/>
          <w:sz w:val="24"/>
        </w:rPr>
        <w:t>Указание методик, в соответствии с которыми проводились испытания, обработка и оценка результатов;</w:t>
      </w:r>
    </w:p>
    <w:p w14:paraId="1CE4F85A" w14:textId="77777777" w:rsidR="000613EC" w:rsidRPr="00D75E26" w:rsidRDefault="00806D6D" w:rsidP="7A09027F">
      <w:pPr>
        <w:pStyle w:val="a"/>
        <w:numPr>
          <w:ilvl w:val="0"/>
          <w:numId w:val="1"/>
        </w:numPr>
        <w:ind w:firstLine="0"/>
        <w:rPr>
          <w:color w:val="000000" w:themeColor="text1"/>
          <w:sz w:val="24"/>
        </w:rPr>
      </w:pPr>
      <w:r w:rsidRPr="00D75E26">
        <w:rPr>
          <w:color w:val="000000" w:themeColor="text1"/>
          <w:sz w:val="24"/>
        </w:rPr>
        <w:t>Условия проведения испытаний и характеристики исходных данных;</w:t>
      </w:r>
    </w:p>
    <w:p w14:paraId="21E75210" w14:textId="77777777" w:rsidR="000613EC" w:rsidRPr="00D75E26" w:rsidRDefault="00806D6D" w:rsidP="7A09027F">
      <w:pPr>
        <w:pStyle w:val="a"/>
        <w:numPr>
          <w:ilvl w:val="0"/>
          <w:numId w:val="1"/>
        </w:numPr>
        <w:ind w:firstLine="0"/>
        <w:rPr>
          <w:color w:val="000000" w:themeColor="text1"/>
          <w:sz w:val="24"/>
        </w:rPr>
      </w:pPr>
      <w:r w:rsidRPr="00D75E26">
        <w:rPr>
          <w:color w:val="000000" w:themeColor="text1"/>
          <w:sz w:val="24"/>
          <w:szCs w:val="22"/>
        </w:rPr>
        <w:t>Средства хранения и условия доступа к тестирующей программе;</w:t>
      </w:r>
    </w:p>
    <w:p w14:paraId="124FE766" w14:textId="77777777" w:rsidR="000613EC" w:rsidRPr="00D75E26" w:rsidRDefault="00806D6D" w:rsidP="7A09027F">
      <w:pPr>
        <w:pStyle w:val="a"/>
        <w:numPr>
          <w:ilvl w:val="0"/>
          <w:numId w:val="1"/>
        </w:numPr>
        <w:ind w:firstLine="0"/>
        <w:rPr>
          <w:color w:val="000000" w:themeColor="text1"/>
          <w:sz w:val="24"/>
        </w:rPr>
      </w:pPr>
      <w:r w:rsidRPr="00D75E26">
        <w:rPr>
          <w:color w:val="000000" w:themeColor="text1"/>
          <w:sz w:val="24"/>
        </w:rPr>
        <w:t>Обобщённые результаты испытаний;</w:t>
      </w:r>
    </w:p>
    <w:p w14:paraId="142A7E75" w14:textId="4CE4F4E2" w:rsidR="000613EC" w:rsidRPr="00D75E26" w:rsidRDefault="00806D6D" w:rsidP="7A09027F">
      <w:pPr>
        <w:pStyle w:val="a"/>
        <w:numPr>
          <w:ilvl w:val="0"/>
          <w:numId w:val="1"/>
        </w:numPr>
        <w:ind w:firstLine="0"/>
        <w:rPr>
          <w:color w:val="000000" w:themeColor="text1"/>
          <w:sz w:val="24"/>
        </w:rPr>
      </w:pPr>
      <w:r w:rsidRPr="00D75E26">
        <w:rPr>
          <w:color w:val="000000" w:themeColor="text1"/>
          <w:sz w:val="24"/>
        </w:rPr>
        <w:t xml:space="preserve">Выводы о результатах испытаний и соответствии созданной </w:t>
      </w:r>
      <w:r w:rsidR="00646CA7">
        <w:rPr>
          <w:color w:val="000000" w:themeColor="text1"/>
          <w:sz w:val="24"/>
        </w:rPr>
        <w:t>Системы</w:t>
      </w:r>
      <w:r w:rsidRPr="00D75E26">
        <w:rPr>
          <w:color w:val="000000" w:themeColor="text1"/>
          <w:sz w:val="24"/>
        </w:rPr>
        <w:t xml:space="preserve"> определённому разделу требований ТЗ.</w:t>
      </w:r>
    </w:p>
    <w:p w14:paraId="5C784BAE" w14:textId="6E8D7E92" w:rsidR="000613EC" w:rsidRPr="00D75E26" w:rsidRDefault="00806D6D">
      <w:pPr>
        <w:pStyle w:val="a1"/>
        <w:rPr>
          <w:color w:val="000000" w:themeColor="text1"/>
          <w:sz w:val="24"/>
        </w:rPr>
      </w:pPr>
      <w:r w:rsidRPr="00D75E26">
        <w:rPr>
          <w:color w:val="000000" w:themeColor="text1"/>
          <w:sz w:val="24"/>
        </w:rPr>
        <w:t xml:space="preserve">В протоколах могут быть занесены замечания персонала по удобству эксплуатации </w:t>
      </w:r>
      <w:r w:rsidR="00E4478D">
        <w:rPr>
          <w:color w:val="000000" w:themeColor="text1"/>
          <w:sz w:val="24"/>
        </w:rPr>
        <w:t>Системы</w:t>
      </w:r>
      <w:r w:rsidRPr="00D75E26">
        <w:rPr>
          <w:color w:val="000000" w:themeColor="text1"/>
          <w:sz w:val="24"/>
        </w:rPr>
        <w:t>.</w:t>
      </w:r>
    </w:p>
    <w:p w14:paraId="6DFB9E20" w14:textId="3A281C0F" w:rsidR="000613EC" w:rsidRPr="006C213E" w:rsidRDefault="00806D6D" w:rsidP="00D75E26">
      <w:pPr>
        <w:pStyle w:val="a1"/>
        <w:rPr>
          <w:color w:val="FF0000"/>
          <w:szCs w:val="28"/>
        </w:rPr>
      </w:pPr>
      <w:r w:rsidRPr="00D75E26">
        <w:rPr>
          <w:color w:val="000000" w:themeColor="text1"/>
          <w:sz w:val="24"/>
        </w:rPr>
        <w:t xml:space="preserve">Этап проведения предварительных испытаний завершается оформлением «Акта предварительных и приемочных испытаний </w:t>
      </w:r>
      <w:r w:rsidR="00D75E26" w:rsidRPr="00D75E26">
        <w:rPr>
          <w:color w:val="000000" w:themeColor="text1"/>
          <w:sz w:val="24"/>
        </w:rPr>
        <w:t>игры</w:t>
      </w:r>
      <w:r w:rsidRPr="00D75E26">
        <w:rPr>
          <w:color w:val="000000" w:themeColor="text1"/>
          <w:sz w:val="24"/>
        </w:rPr>
        <w:t>».</w:t>
      </w:r>
    </w:p>
    <w:p w14:paraId="606B8AE4" w14:textId="613D3804" w:rsidR="7A09027F" w:rsidRDefault="7A09027F">
      <w:r>
        <w:br w:type="page"/>
      </w:r>
    </w:p>
    <w:p w14:paraId="63873D80" w14:textId="77777777" w:rsidR="000613EC" w:rsidRPr="001D0852" w:rsidRDefault="00806D6D">
      <w:pPr>
        <w:jc w:val="center"/>
        <w:rPr>
          <w:sz w:val="24"/>
        </w:rPr>
      </w:pPr>
      <w:r w:rsidRPr="001D0852">
        <w:rPr>
          <w:b/>
          <w:bCs/>
          <w:sz w:val="24"/>
        </w:rPr>
        <w:lastRenderedPageBreak/>
        <w:t>ПРОТОКОЛ</w:t>
      </w:r>
    </w:p>
    <w:p w14:paraId="15542F46" w14:textId="5415317A" w:rsidR="000613EC" w:rsidRPr="001D0852" w:rsidRDefault="00806D6D">
      <w:pPr>
        <w:jc w:val="center"/>
        <w:rPr>
          <w:sz w:val="24"/>
        </w:rPr>
      </w:pPr>
      <w:r w:rsidRPr="001D0852">
        <w:rPr>
          <w:b/>
          <w:bCs/>
          <w:sz w:val="24"/>
        </w:rPr>
        <w:t xml:space="preserve">Предварительных и приемочных испытаний </w:t>
      </w:r>
      <w:r w:rsidR="00F51E16">
        <w:rPr>
          <w:b/>
          <w:bCs/>
          <w:color w:val="000000" w:themeColor="text1"/>
          <w:sz w:val="24"/>
        </w:rPr>
        <w:t>Системы</w:t>
      </w:r>
    </w:p>
    <w:p w14:paraId="70DF9E56" w14:textId="77777777" w:rsidR="000613EC" w:rsidRPr="001D0852" w:rsidRDefault="000613EC">
      <w:pPr>
        <w:jc w:val="center"/>
        <w:rPr>
          <w:b/>
          <w:bCs/>
          <w:sz w:val="24"/>
        </w:rPr>
      </w:pPr>
    </w:p>
    <w:p w14:paraId="35648CC2" w14:textId="1448C1DB" w:rsidR="000613EC" w:rsidRPr="001D0852" w:rsidRDefault="00806D6D">
      <w:pPr>
        <w:pStyle w:val="a1"/>
        <w:rPr>
          <w:sz w:val="24"/>
        </w:rPr>
      </w:pPr>
      <w:r w:rsidRPr="001D0852">
        <w:rPr>
          <w:sz w:val="24"/>
        </w:rPr>
        <w:t xml:space="preserve">В соответствии с требованиями индивидуального задания были проведены испытания </w:t>
      </w:r>
      <w:r w:rsidR="00B301F2" w:rsidRPr="001D0852">
        <w:rPr>
          <w:sz w:val="24"/>
        </w:rPr>
        <w:t>Игры</w:t>
      </w:r>
      <w:r w:rsidRPr="001D0852">
        <w:rPr>
          <w:sz w:val="24"/>
        </w:rPr>
        <w:t xml:space="preserve"> в соответствии с утвержденной «Программой и методикой испытаний».</w:t>
      </w:r>
    </w:p>
    <w:p w14:paraId="56C0A997" w14:textId="77777777" w:rsidR="000613EC" w:rsidRPr="001D0852" w:rsidRDefault="00806D6D">
      <w:pPr>
        <w:pStyle w:val="a1"/>
        <w:rPr>
          <w:sz w:val="24"/>
        </w:rPr>
      </w:pPr>
      <w:r w:rsidRPr="001D0852">
        <w:rPr>
          <w:sz w:val="24"/>
        </w:rPr>
        <w:t>Общие сведения об испытаниях приведены в таблице 1.</w:t>
      </w:r>
    </w:p>
    <w:p w14:paraId="11AB867A" w14:textId="77777777" w:rsidR="000613EC" w:rsidRPr="001D0852" w:rsidRDefault="00806D6D">
      <w:pPr>
        <w:pStyle w:val="a1"/>
        <w:rPr>
          <w:sz w:val="24"/>
        </w:rPr>
      </w:pPr>
      <w:r w:rsidRPr="001D0852">
        <w:rPr>
          <w:sz w:val="24"/>
        </w:rPr>
        <w:t xml:space="preserve">Результаты испытаний приведены в таблице 2. </w:t>
      </w:r>
    </w:p>
    <w:p w14:paraId="44E871BC" w14:textId="77777777" w:rsidR="000613EC" w:rsidRPr="001D0852" w:rsidRDefault="000613EC">
      <w:pPr>
        <w:pStyle w:val="a1"/>
        <w:rPr>
          <w:sz w:val="24"/>
        </w:rPr>
      </w:pPr>
    </w:p>
    <w:p w14:paraId="144A5D23" w14:textId="77777777" w:rsidR="000613EC" w:rsidRPr="001D0852" w:rsidRDefault="000613EC">
      <w:pPr>
        <w:ind w:firstLine="708"/>
        <w:jc w:val="both"/>
        <w:rPr>
          <w:sz w:val="24"/>
        </w:rPr>
      </w:pPr>
    </w:p>
    <w:p w14:paraId="3454D1F2" w14:textId="416BA1CA" w:rsidR="005803B9" w:rsidRPr="001D0852" w:rsidRDefault="00806D6D" w:rsidP="005803B9">
      <w:pPr>
        <w:pStyle w:val="14"/>
        <w:rPr>
          <w:sz w:val="24"/>
          <w:szCs w:val="24"/>
        </w:rPr>
      </w:pPr>
      <w:bookmarkStart w:id="53" w:name="_Ref74120505"/>
      <w:bookmarkStart w:id="54" w:name="_Ref74120502"/>
      <w:r w:rsidRPr="001D0852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1D0852">
        <w:rPr>
          <w:rFonts w:ascii="Times New Roman" w:hAnsi="Times New Roman" w:cs="Times New Roman"/>
          <w:sz w:val="24"/>
          <w:szCs w:val="24"/>
        </w:rPr>
        <w:fldChar w:fldCharType="begin"/>
      </w:r>
      <w:r w:rsidRPr="001D0852">
        <w:rPr>
          <w:rFonts w:ascii="Times New Roman" w:hAnsi="Times New Roman" w:cs="Times New Roman"/>
          <w:sz w:val="24"/>
          <w:szCs w:val="24"/>
        </w:rPr>
        <w:instrText xml:space="preserve"> SEQ "Таблица" \* ARABIC </w:instrText>
      </w:r>
      <w:r w:rsidRPr="001D0852">
        <w:rPr>
          <w:rFonts w:ascii="Times New Roman" w:hAnsi="Times New Roman" w:cs="Times New Roman"/>
          <w:sz w:val="24"/>
          <w:szCs w:val="24"/>
        </w:rPr>
        <w:fldChar w:fldCharType="separate"/>
      </w:r>
      <w:r w:rsidRPr="001D0852">
        <w:rPr>
          <w:rFonts w:ascii="Times New Roman" w:hAnsi="Times New Roman" w:cs="Times New Roman"/>
          <w:sz w:val="24"/>
          <w:szCs w:val="24"/>
        </w:rPr>
        <w:t>1</w:t>
      </w:r>
      <w:r w:rsidRPr="001D0852">
        <w:rPr>
          <w:rFonts w:ascii="Times New Roman" w:hAnsi="Times New Roman" w:cs="Times New Roman"/>
          <w:sz w:val="24"/>
          <w:szCs w:val="24"/>
        </w:rPr>
        <w:fldChar w:fldCharType="end"/>
      </w:r>
      <w:bookmarkEnd w:id="53"/>
      <w:r w:rsidRPr="001D0852">
        <w:rPr>
          <w:rFonts w:ascii="Times New Roman" w:hAnsi="Times New Roman" w:cs="Times New Roman"/>
          <w:sz w:val="24"/>
          <w:szCs w:val="24"/>
        </w:rPr>
        <w:t xml:space="preserve"> - Общие сведения</w:t>
      </w:r>
      <w:bookmarkEnd w:id="54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C33375" w:rsidRPr="001D0852" w14:paraId="3447936B" w14:textId="77777777" w:rsidTr="001144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B77C9" w14:textId="77777777" w:rsidR="000613EC" w:rsidRPr="001D0852" w:rsidRDefault="00806D6D">
            <w:pPr>
              <w:jc w:val="center"/>
              <w:rPr>
                <w:sz w:val="24"/>
              </w:rPr>
            </w:pPr>
            <w:r w:rsidRPr="001D0852">
              <w:rPr>
                <w:b/>
                <w:sz w:val="24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69F0B" w14:textId="71831FA7" w:rsidR="000613EC" w:rsidRPr="001D0852" w:rsidRDefault="005E502F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ИС «Личный кабинет студента»</w:t>
            </w:r>
          </w:p>
        </w:tc>
      </w:tr>
      <w:tr w:rsidR="00C33375" w:rsidRPr="001D0852" w14:paraId="5305C12C" w14:textId="77777777" w:rsidTr="001144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2015" w14:textId="77777777" w:rsidR="000613EC" w:rsidRPr="001D0852" w:rsidRDefault="00806D6D">
            <w:pPr>
              <w:rPr>
                <w:sz w:val="24"/>
              </w:rPr>
            </w:pPr>
            <w:r w:rsidRPr="001D0852">
              <w:rPr>
                <w:sz w:val="24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50720" w14:textId="77777777" w:rsidR="000613EC" w:rsidRPr="001D0852" w:rsidRDefault="00806D6D">
            <w:pPr>
              <w:rPr>
                <w:sz w:val="24"/>
              </w:rPr>
            </w:pPr>
            <w:r w:rsidRPr="001D0852">
              <w:rPr>
                <w:sz w:val="24"/>
              </w:rPr>
              <w:t>«       »                       20__г.</w:t>
            </w:r>
          </w:p>
        </w:tc>
      </w:tr>
      <w:tr w:rsidR="00C33375" w:rsidRPr="001D0852" w14:paraId="4D5B49CA" w14:textId="77777777" w:rsidTr="001144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8DCA" w14:textId="77777777" w:rsidR="000613EC" w:rsidRPr="001D0852" w:rsidRDefault="00806D6D">
            <w:pPr>
              <w:rPr>
                <w:sz w:val="24"/>
              </w:rPr>
            </w:pPr>
            <w:r w:rsidRPr="001D0852">
              <w:rPr>
                <w:sz w:val="24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610EB" w14:textId="77777777" w:rsidR="000613EC" w:rsidRPr="001D0852" w:rsidRDefault="000613EC">
            <w:pPr>
              <w:snapToGrid w:val="0"/>
              <w:ind w:firstLine="143"/>
              <w:rPr>
                <w:sz w:val="24"/>
              </w:rPr>
            </w:pPr>
          </w:p>
        </w:tc>
      </w:tr>
      <w:tr w:rsidR="00C33375" w:rsidRPr="001D0852" w14:paraId="46EACFE4" w14:textId="77777777" w:rsidTr="001144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8649F" w14:textId="77777777" w:rsidR="000613EC" w:rsidRPr="001D0852" w:rsidRDefault="00806D6D">
            <w:pPr>
              <w:rPr>
                <w:sz w:val="24"/>
              </w:rPr>
            </w:pPr>
            <w:r w:rsidRPr="001D0852">
              <w:rPr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191AB" w14:textId="77777777" w:rsidR="000613EC" w:rsidRPr="001D0852" w:rsidRDefault="00806D6D">
            <w:pPr>
              <w:rPr>
                <w:sz w:val="24"/>
              </w:rPr>
            </w:pPr>
            <w:r w:rsidRPr="001D0852">
              <w:rPr>
                <w:sz w:val="24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85C96" w14:textId="77777777" w:rsidR="000613EC" w:rsidRPr="001D0852" w:rsidRDefault="00806D6D">
            <w:pPr>
              <w:rPr>
                <w:sz w:val="24"/>
              </w:rPr>
            </w:pPr>
            <w:r w:rsidRPr="001D0852">
              <w:rPr>
                <w:sz w:val="24"/>
              </w:rPr>
              <w:t>Должность</w:t>
            </w:r>
          </w:p>
        </w:tc>
      </w:tr>
      <w:tr w:rsidR="00C33375" w:rsidRPr="001D0852" w14:paraId="1ADC5D5D" w14:textId="77777777" w:rsidTr="001144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063E1" w14:textId="77777777" w:rsidR="000613EC" w:rsidRPr="001D0852" w:rsidRDefault="00806D6D">
            <w:pPr>
              <w:rPr>
                <w:sz w:val="24"/>
              </w:rPr>
            </w:pPr>
            <w:r w:rsidRPr="001D0852">
              <w:rPr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805D2" w14:textId="01480618" w:rsidR="000613EC" w:rsidRPr="001D0852" w:rsidRDefault="00B301F2">
            <w:pPr>
              <w:snapToGrid w:val="0"/>
              <w:ind w:firstLine="143"/>
              <w:rPr>
                <w:sz w:val="24"/>
              </w:rPr>
            </w:pPr>
            <w:r w:rsidRPr="001D0852">
              <w:rPr>
                <w:sz w:val="24"/>
              </w:rPr>
              <w:t>Корепанов, С.А.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F29E8" w14:textId="5A5DB812" w:rsidR="000613EC" w:rsidRPr="001D0852" w:rsidRDefault="00B301F2">
            <w:pPr>
              <w:snapToGrid w:val="0"/>
              <w:ind w:firstLine="143"/>
              <w:rPr>
                <w:sz w:val="24"/>
              </w:rPr>
            </w:pPr>
            <w:r w:rsidRPr="001D0852">
              <w:rPr>
                <w:sz w:val="24"/>
              </w:rPr>
              <w:t>Студент Колледжа ВятГУ группы ИСПк-</w:t>
            </w:r>
            <w:r w:rsidR="00526781">
              <w:rPr>
                <w:sz w:val="24"/>
              </w:rPr>
              <w:t>4</w:t>
            </w:r>
            <w:r w:rsidRPr="001D0852">
              <w:rPr>
                <w:sz w:val="24"/>
              </w:rPr>
              <w:t>03-52-00</w:t>
            </w:r>
          </w:p>
        </w:tc>
      </w:tr>
      <w:tr w:rsidR="00C33375" w:rsidRPr="001D0852" w14:paraId="4AB2ADC9" w14:textId="77777777" w:rsidTr="001144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7CC5C" w14:textId="77777777" w:rsidR="000613EC" w:rsidRPr="001D0852" w:rsidRDefault="00806D6D">
            <w:pPr>
              <w:rPr>
                <w:sz w:val="24"/>
              </w:rPr>
            </w:pPr>
            <w:r w:rsidRPr="001D0852">
              <w:rPr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B4B86" w14:textId="77777777" w:rsidR="000613EC" w:rsidRPr="001D0852" w:rsidRDefault="000613EC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FF5F2" w14:textId="77777777" w:rsidR="000613EC" w:rsidRPr="001D0852" w:rsidRDefault="000613EC">
            <w:pPr>
              <w:snapToGrid w:val="0"/>
              <w:ind w:firstLine="143"/>
              <w:rPr>
                <w:sz w:val="24"/>
              </w:rPr>
            </w:pPr>
          </w:p>
        </w:tc>
      </w:tr>
      <w:tr w:rsidR="00C33375" w:rsidRPr="001D0852" w14:paraId="5630AD66" w14:textId="77777777" w:rsidTr="0011448E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29076" w14:textId="77777777" w:rsidR="000613EC" w:rsidRPr="001D0852" w:rsidRDefault="000613EC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226A1" w14:textId="0E13C909" w:rsidR="000613EC" w:rsidRPr="001D0852" w:rsidRDefault="0011448E">
            <w:pPr>
              <w:snapToGrid w:val="0"/>
              <w:ind w:firstLine="143"/>
              <w:rPr>
                <w:sz w:val="24"/>
              </w:rPr>
            </w:pPr>
            <w:r>
              <w:rPr>
                <w:sz w:val="24"/>
              </w:rPr>
              <w:t>Долженкова</w:t>
            </w:r>
            <w:r w:rsidR="00B301F2" w:rsidRPr="001D0852">
              <w:rPr>
                <w:sz w:val="24"/>
              </w:rPr>
              <w:t xml:space="preserve">, </w:t>
            </w:r>
            <w:r>
              <w:rPr>
                <w:sz w:val="24"/>
              </w:rPr>
              <w:t>М</w:t>
            </w:r>
            <w:r w:rsidR="00B301F2" w:rsidRPr="001D0852">
              <w:rPr>
                <w:sz w:val="24"/>
              </w:rPr>
              <w:t>.</w:t>
            </w:r>
            <w:r>
              <w:rPr>
                <w:sz w:val="24"/>
              </w:rPr>
              <w:t>Л</w:t>
            </w:r>
            <w:r w:rsidR="00B301F2" w:rsidRPr="001D0852">
              <w:rPr>
                <w:sz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D93B2" w14:textId="53BFF7ED" w:rsidR="000613EC" w:rsidRPr="001D0852" w:rsidRDefault="00B301F2">
            <w:pPr>
              <w:snapToGrid w:val="0"/>
              <w:ind w:firstLine="143"/>
              <w:rPr>
                <w:sz w:val="24"/>
              </w:rPr>
            </w:pPr>
            <w:r w:rsidRPr="001D0852">
              <w:rPr>
                <w:sz w:val="24"/>
              </w:rPr>
              <w:t xml:space="preserve">Преподаватель </w:t>
            </w:r>
            <w:r w:rsidR="00250A41">
              <w:rPr>
                <w:sz w:val="24"/>
              </w:rPr>
              <w:t>УП</w:t>
            </w:r>
          </w:p>
        </w:tc>
      </w:tr>
    </w:tbl>
    <w:p w14:paraId="0DE4B5B7" w14:textId="77777777" w:rsidR="000613EC" w:rsidRDefault="000613EC" w:rsidP="0011448E">
      <w:pPr>
        <w:jc w:val="both"/>
        <w:rPr>
          <w:color w:val="FF0000"/>
          <w:szCs w:val="28"/>
        </w:rPr>
      </w:pPr>
    </w:p>
    <w:p w14:paraId="66204FF1" w14:textId="3ABBA55F" w:rsidR="000613EC" w:rsidRDefault="00806D6D" w:rsidP="00B301F2">
      <w:pPr>
        <w:suppressAutoHyphens w:val="0"/>
        <w:rPr>
          <w:color w:val="FF0000"/>
          <w:szCs w:val="28"/>
        </w:rPr>
      </w:pPr>
      <w:r w:rsidRPr="006C213E">
        <w:rPr>
          <w:color w:val="FF0000"/>
          <w:szCs w:val="28"/>
        </w:rPr>
        <w:tab/>
      </w:r>
    </w:p>
    <w:p w14:paraId="3A5519A0" w14:textId="6DC4F0C1" w:rsidR="00B301F2" w:rsidRDefault="00B301F2">
      <w:pPr>
        <w:suppressAutoHyphens w:val="0"/>
        <w:rPr>
          <w:color w:val="FF0000"/>
          <w:szCs w:val="28"/>
        </w:rPr>
      </w:pPr>
      <w:r>
        <w:rPr>
          <w:color w:val="FF0000"/>
          <w:szCs w:val="28"/>
        </w:rPr>
        <w:br w:type="page"/>
      </w:r>
    </w:p>
    <w:p w14:paraId="37550FF4" w14:textId="77777777" w:rsidR="00B301F2" w:rsidRPr="00B301F2" w:rsidRDefault="00B301F2" w:rsidP="00B301F2">
      <w:pPr>
        <w:suppressAutoHyphens w:val="0"/>
        <w:rPr>
          <w:color w:val="FF0000"/>
          <w:szCs w:val="28"/>
        </w:rPr>
      </w:pPr>
    </w:p>
    <w:p w14:paraId="3CAEF82D" w14:textId="592A94F4" w:rsidR="005803B9" w:rsidRPr="005803B9" w:rsidRDefault="00806D6D" w:rsidP="005803B9">
      <w:pPr>
        <w:pStyle w:val="14"/>
      </w:pPr>
      <w:bookmarkStart w:id="55" w:name="_Ref74120529"/>
      <w:r w:rsidRPr="00227187">
        <w:rPr>
          <w:rFonts w:ascii="Times New Roman" w:hAnsi="Times New Roman" w:cs="Times New Roman"/>
          <w:sz w:val="24"/>
          <w:szCs w:val="24"/>
        </w:rPr>
        <w:t xml:space="preserve">Таблица </w:t>
      </w:r>
      <w:bookmarkEnd w:id="55"/>
      <w:r w:rsidRPr="00227187">
        <w:rPr>
          <w:rFonts w:ascii="Times New Roman" w:hAnsi="Times New Roman" w:cs="Times New Roman"/>
          <w:sz w:val="24"/>
          <w:szCs w:val="24"/>
        </w:rPr>
        <w:t>2 - Результаты испытаний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0613EC" w:rsidRPr="006C213E" w14:paraId="026FED5C" w14:textId="77777777" w:rsidTr="00C33375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C7A58" w14:textId="77777777" w:rsidR="000613EC" w:rsidRPr="00B301F2" w:rsidRDefault="00806D6D">
            <w:pPr>
              <w:jc w:val="center"/>
              <w:rPr>
                <w:color w:val="000000" w:themeColor="text1"/>
                <w:sz w:val="24"/>
              </w:rPr>
            </w:pPr>
            <w:r w:rsidRPr="00B301F2">
              <w:rPr>
                <w:b/>
                <w:color w:val="000000" w:themeColor="text1"/>
                <w:sz w:val="24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5830C" w14:textId="77777777" w:rsidR="000613EC" w:rsidRPr="00AD534D" w:rsidRDefault="00806D6D">
            <w:pPr>
              <w:jc w:val="center"/>
              <w:rPr>
                <w:color w:val="000000" w:themeColor="text1"/>
                <w:sz w:val="24"/>
              </w:rPr>
            </w:pPr>
            <w:r w:rsidRPr="00AD534D">
              <w:rPr>
                <w:b/>
                <w:color w:val="000000" w:themeColor="text1"/>
                <w:sz w:val="24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ED8DC" w14:textId="77777777" w:rsidR="000613EC" w:rsidRPr="00AD534D" w:rsidRDefault="00806D6D">
            <w:pPr>
              <w:jc w:val="center"/>
              <w:rPr>
                <w:color w:val="000000" w:themeColor="text1"/>
                <w:sz w:val="24"/>
              </w:rPr>
            </w:pPr>
            <w:r w:rsidRPr="00AD534D">
              <w:rPr>
                <w:b/>
                <w:color w:val="000000" w:themeColor="text1"/>
                <w:sz w:val="24"/>
              </w:rPr>
              <w:t>№ пункта</w:t>
            </w:r>
          </w:p>
          <w:p w14:paraId="27D6904A" w14:textId="77777777" w:rsidR="000613EC" w:rsidRPr="00AD534D" w:rsidRDefault="006C213E">
            <w:pPr>
              <w:jc w:val="center"/>
              <w:rPr>
                <w:color w:val="000000" w:themeColor="text1"/>
                <w:sz w:val="24"/>
              </w:rPr>
            </w:pPr>
            <w:r w:rsidRPr="00AD534D">
              <w:rPr>
                <w:b/>
                <w:color w:val="000000" w:themeColor="text1"/>
                <w:sz w:val="24"/>
              </w:rPr>
              <w:t>М</w:t>
            </w:r>
            <w:r w:rsidR="00806D6D" w:rsidRPr="00AD534D">
              <w:rPr>
                <w:b/>
                <w:color w:val="000000" w:themeColor="text1"/>
                <w:sz w:val="24"/>
              </w:rPr>
              <w:t>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DF28B" w14:textId="77777777" w:rsidR="000613EC" w:rsidRPr="00AD534D" w:rsidRDefault="00806D6D">
            <w:pPr>
              <w:jc w:val="center"/>
              <w:rPr>
                <w:color w:val="000000" w:themeColor="text1"/>
                <w:sz w:val="24"/>
              </w:rPr>
            </w:pPr>
            <w:r w:rsidRPr="00AD534D">
              <w:rPr>
                <w:b/>
                <w:color w:val="000000" w:themeColor="text1"/>
                <w:sz w:val="24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26546" w14:textId="77777777" w:rsidR="000613EC" w:rsidRPr="00AD534D" w:rsidRDefault="00806D6D">
            <w:pPr>
              <w:jc w:val="center"/>
              <w:rPr>
                <w:color w:val="000000" w:themeColor="text1"/>
                <w:sz w:val="24"/>
              </w:rPr>
            </w:pPr>
            <w:r w:rsidRPr="00AD534D">
              <w:rPr>
                <w:b/>
                <w:color w:val="000000" w:themeColor="text1"/>
                <w:sz w:val="24"/>
              </w:rPr>
              <w:t>Примечания</w:t>
            </w:r>
          </w:p>
        </w:tc>
      </w:tr>
      <w:tr w:rsidR="000613EC" w:rsidRPr="006C213E" w14:paraId="2DBF0D7D" w14:textId="77777777" w:rsidTr="00C3337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62F1B3" w14:textId="6C5A0F27" w:rsidR="000613EC" w:rsidRPr="00C33375" w:rsidRDefault="00C33375">
            <w:pPr>
              <w:snapToGrid w:val="0"/>
              <w:jc w:val="center"/>
              <w:rPr>
                <w:b/>
                <w:sz w:val="24"/>
              </w:rPr>
            </w:pPr>
            <w:r w:rsidRPr="00C33375">
              <w:rPr>
                <w:b/>
                <w:sz w:val="24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2C34E" w14:textId="503B875E" w:rsidR="000613EC" w:rsidRPr="00AD534D" w:rsidRDefault="00C33375">
            <w:pPr>
              <w:snapToGrid w:val="0"/>
              <w:jc w:val="center"/>
              <w:rPr>
                <w:b/>
                <w:sz w:val="24"/>
              </w:rPr>
            </w:pPr>
            <w:r w:rsidRPr="00AD534D">
              <w:rPr>
                <w:sz w:val="24"/>
              </w:rPr>
              <w:t>Проверка состава и качества сопроводительной документации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A4E5D" w14:textId="04FCFD78" w:rsidR="000613EC" w:rsidRPr="00AD534D" w:rsidRDefault="00AD5E2A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19836" w14:textId="36896ED0" w:rsidR="000613EC" w:rsidRPr="00AD534D" w:rsidRDefault="007F55FE">
            <w:pPr>
              <w:snapToGrid w:val="0"/>
              <w:jc w:val="center"/>
              <w:rPr>
                <w:b/>
                <w:color w:val="FF0000"/>
                <w:sz w:val="24"/>
              </w:rPr>
            </w:pPr>
            <w:r w:rsidRPr="007F55FE">
              <w:rPr>
                <w:b/>
                <w:color w:val="000000" w:themeColor="text1"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FEF7D" w14:textId="77777777" w:rsidR="000613EC" w:rsidRPr="00AD534D" w:rsidRDefault="000613EC">
            <w:pPr>
              <w:snapToGrid w:val="0"/>
              <w:jc w:val="center"/>
              <w:rPr>
                <w:b/>
                <w:color w:val="FF0000"/>
                <w:sz w:val="24"/>
              </w:rPr>
            </w:pPr>
          </w:p>
        </w:tc>
      </w:tr>
      <w:tr w:rsidR="000613EC" w:rsidRPr="006C213E" w14:paraId="7194DBDC" w14:textId="77777777" w:rsidTr="007F55FE">
        <w:trPr>
          <w:trHeight w:val="5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D0D3C" w14:textId="45CA0CF8" w:rsidR="000613EC" w:rsidRPr="00C33375" w:rsidRDefault="00C33375">
            <w:pPr>
              <w:snapToGrid w:val="0"/>
              <w:jc w:val="center"/>
              <w:rPr>
                <w:b/>
                <w:sz w:val="24"/>
              </w:rPr>
            </w:pPr>
            <w:r w:rsidRPr="00C33375">
              <w:rPr>
                <w:b/>
                <w:sz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D245A" w14:textId="70470625" w:rsidR="000613EC" w:rsidRPr="00AD534D" w:rsidRDefault="00AD5E2A">
            <w:pPr>
              <w:snapToGrid w:val="0"/>
              <w:jc w:val="center"/>
              <w:rPr>
                <w:b/>
                <w:sz w:val="24"/>
              </w:rPr>
            </w:pPr>
            <w:r w:rsidRPr="00AD5E2A">
              <w:rPr>
                <w:sz w:val="24"/>
              </w:rPr>
              <w:t>Проверка интерфейса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1BE67" w14:textId="7991C593" w:rsidR="000613EC" w:rsidRPr="00AD534D" w:rsidRDefault="00AD5E2A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EB5B0" w14:textId="4AAA015D" w:rsidR="000613EC" w:rsidRPr="00AD534D" w:rsidRDefault="007F55FE">
            <w:pPr>
              <w:snapToGrid w:val="0"/>
              <w:jc w:val="center"/>
              <w:rPr>
                <w:b/>
                <w:color w:val="FF0000"/>
                <w:sz w:val="24"/>
              </w:rPr>
            </w:pPr>
            <w:r w:rsidRPr="007F55FE">
              <w:rPr>
                <w:b/>
                <w:color w:val="000000" w:themeColor="text1"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7AA69" w14:textId="77777777" w:rsidR="000613EC" w:rsidRPr="00AD534D" w:rsidRDefault="000613EC">
            <w:pPr>
              <w:snapToGrid w:val="0"/>
              <w:jc w:val="center"/>
              <w:rPr>
                <w:b/>
                <w:color w:val="FF0000"/>
                <w:sz w:val="24"/>
              </w:rPr>
            </w:pPr>
          </w:p>
        </w:tc>
      </w:tr>
      <w:tr w:rsidR="000613EC" w:rsidRPr="006C213E" w14:paraId="7196D064" w14:textId="77777777" w:rsidTr="00C3337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F1C98" w14:textId="2746D733" w:rsidR="000613EC" w:rsidRPr="00C33375" w:rsidRDefault="00AD5E2A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72C0D" w14:textId="51C4189F" w:rsidR="000613EC" w:rsidRPr="00AD534D" w:rsidRDefault="00C96D37">
            <w:pPr>
              <w:snapToGrid w:val="0"/>
              <w:jc w:val="center"/>
              <w:rPr>
                <w:b/>
                <w:sz w:val="24"/>
              </w:rPr>
            </w:pPr>
            <w:r w:rsidRPr="00C96D37">
              <w:rPr>
                <w:sz w:val="24"/>
              </w:rPr>
              <w:t>Проверка редактирования профиля студента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21919" w14:textId="37E5F762" w:rsidR="000613EC" w:rsidRPr="00AD534D" w:rsidRDefault="00AD5E2A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18F9B" w14:textId="7703341C" w:rsidR="000613EC" w:rsidRPr="00AD534D" w:rsidRDefault="007F55FE">
            <w:pPr>
              <w:snapToGrid w:val="0"/>
              <w:jc w:val="center"/>
              <w:rPr>
                <w:b/>
                <w:color w:val="FF0000"/>
                <w:sz w:val="24"/>
              </w:rPr>
            </w:pPr>
            <w:r w:rsidRPr="007F55FE">
              <w:rPr>
                <w:b/>
                <w:color w:val="000000" w:themeColor="text1"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601FE" w14:textId="77777777" w:rsidR="000613EC" w:rsidRPr="00AD534D" w:rsidRDefault="000613EC">
            <w:pPr>
              <w:snapToGrid w:val="0"/>
              <w:jc w:val="center"/>
              <w:rPr>
                <w:b/>
                <w:color w:val="FF0000"/>
                <w:sz w:val="24"/>
              </w:rPr>
            </w:pPr>
          </w:p>
        </w:tc>
      </w:tr>
      <w:tr w:rsidR="000613EC" w:rsidRPr="006C213E" w14:paraId="0F3CABC7" w14:textId="77777777" w:rsidTr="007F55FE">
        <w:trPr>
          <w:trHeight w:val="55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8B5D1" w14:textId="7578F874" w:rsidR="000613EC" w:rsidRPr="00C33375" w:rsidRDefault="00AD5E2A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EB4AB" w14:textId="521EC3FF" w:rsidR="000613EC" w:rsidRPr="00AD534D" w:rsidRDefault="00D82939">
            <w:pPr>
              <w:snapToGrid w:val="0"/>
              <w:jc w:val="center"/>
              <w:rPr>
                <w:b/>
                <w:sz w:val="24"/>
              </w:rPr>
            </w:pPr>
            <w:r w:rsidRPr="00D82939">
              <w:rPr>
                <w:sz w:val="24"/>
              </w:rPr>
              <w:t>Проверка добавления заданий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9C6F4" w14:textId="7C506C63" w:rsidR="000613EC" w:rsidRPr="00AD534D" w:rsidRDefault="00AD5E2A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1F511A" w14:textId="50F30284" w:rsidR="000613EC" w:rsidRPr="00AD534D" w:rsidRDefault="007F55FE">
            <w:pPr>
              <w:snapToGrid w:val="0"/>
              <w:jc w:val="center"/>
              <w:rPr>
                <w:b/>
                <w:color w:val="FF0000"/>
                <w:sz w:val="24"/>
              </w:rPr>
            </w:pPr>
            <w:r w:rsidRPr="007F55FE">
              <w:rPr>
                <w:b/>
                <w:color w:val="000000" w:themeColor="text1"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9C3DC" w14:textId="77777777" w:rsidR="000613EC" w:rsidRPr="00AD534D" w:rsidRDefault="000613EC">
            <w:pPr>
              <w:snapToGrid w:val="0"/>
              <w:jc w:val="center"/>
              <w:rPr>
                <w:b/>
                <w:color w:val="FF0000"/>
                <w:sz w:val="24"/>
              </w:rPr>
            </w:pPr>
          </w:p>
        </w:tc>
      </w:tr>
      <w:tr w:rsidR="000613EC" w:rsidRPr="006C213E" w14:paraId="5023141B" w14:textId="77777777" w:rsidTr="007F55FE">
        <w:trPr>
          <w:trHeight w:val="55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B1409" w14:textId="0941250D" w:rsidR="000613EC" w:rsidRPr="00C33375" w:rsidRDefault="00AD5E2A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2C75D1" w14:textId="5D4CE1E7" w:rsidR="000613EC" w:rsidRPr="00AD534D" w:rsidRDefault="00844BE7">
            <w:pPr>
              <w:snapToGrid w:val="0"/>
              <w:jc w:val="center"/>
              <w:rPr>
                <w:b/>
                <w:sz w:val="24"/>
              </w:rPr>
            </w:pPr>
            <w:r w:rsidRPr="00844BE7">
              <w:rPr>
                <w:sz w:val="24"/>
                <w:lang w:eastAsia="en-US"/>
              </w:rPr>
              <w:t>Проверка сдачи задания студентом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355AD" w14:textId="22CC84DA" w:rsidR="000613EC" w:rsidRPr="00AD534D" w:rsidRDefault="00AD5E2A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65116" w14:textId="15B474F9" w:rsidR="000613EC" w:rsidRPr="00AD534D" w:rsidRDefault="007F55FE">
            <w:pPr>
              <w:snapToGrid w:val="0"/>
              <w:jc w:val="center"/>
              <w:rPr>
                <w:b/>
                <w:color w:val="FF0000"/>
                <w:sz w:val="24"/>
              </w:rPr>
            </w:pPr>
            <w:r w:rsidRPr="007F55FE">
              <w:rPr>
                <w:b/>
                <w:color w:val="000000" w:themeColor="text1"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4E37C" w14:textId="77777777" w:rsidR="000613EC" w:rsidRPr="00AD534D" w:rsidRDefault="000613EC">
            <w:pPr>
              <w:snapToGrid w:val="0"/>
              <w:jc w:val="center"/>
              <w:rPr>
                <w:b/>
                <w:color w:val="FF0000"/>
                <w:sz w:val="24"/>
              </w:rPr>
            </w:pPr>
          </w:p>
        </w:tc>
      </w:tr>
      <w:tr w:rsidR="005803B9" w:rsidRPr="006C213E" w14:paraId="47B3D75A" w14:textId="77777777" w:rsidTr="007F55FE">
        <w:trPr>
          <w:trHeight w:val="55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54634" w14:textId="1100CE0B" w:rsidR="005803B9" w:rsidRPr="00C33375" w:rsidRDefault="00AD5E2A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3259D" w14:textId="73EA9516" w:rsidR="005803B9" w:rsidRPr="00AD534D" w:rsidRDefault="000C78F6">
            <w:pPr>
              <w:snapToGrid w:val="0"/>
              <w:jc w:val="center"/>
              <w:rPr>
                <w:sz w:val="24"/>
                <w:lang w:eastAsia="en-US"/>
              </w:rPr>
            </w:pPr>
            <w:r w:rsidRPr="000C78F6">
              <w:rPr>
                <w:sz w:val="24"/>
                <w:lang w:eastAsia="en-US"/>
              </w:rPr>
              <w:t>Проверка прохождения опросов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6C104" w14:textId="072F4D86" w:rsidR="005803B9" w:rsidRPr="00AD534D" w:rsidRDefault="00AD5E2A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78D25" w14:textId="46F820F7" w:rsidR="005803B9" w:rsidRPr="00AD534D" w:rsidRDefault="007F55FE">
            <w:pPr>
              <w:snapToGrid w:val="0"/>
              <w:jc w:val="center"/>
              <w:rPr>
                <w:b/>
                <w:color w:val="FF0000"/>
                <w:sz w:val="24"/>
              </w:rPr>
            </w:pPr>
            <w:r w:rsidRPr="007F55FE">
              <w:rPr>
                <w:b/>
                <w:color w:val="000000" w:themeColor="text1"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BEA459" w14:textId="77777777" w:rsidR="005803B9" w:rsidRPr="00AD534D" w:rsidRDefault="005803B9">
            <w:pPr>
              <w:snapToGrid w:val="0"/>
              <w:jc w:val="center"/>
              <w:rPr>
                <w:b/>
                <w:color w:val="FF0000"/>
                <w:sz w:val="24"/>
              </w:rPr>
            </w:pPr>
          </w:p>
        </w:tc>
      </w:tr>
      <w:tr w:rsidR="000613EC" w:rsidRPr="006C213E" w14:paraId="44FB30F8" w14:textId="77777777" w:rsidTr="00C3337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6542E" w14:textId="33EFAA61" w:rsidR="000613EC" w:rsidRPr="00C33375" w:rsidRDefault="00AD5E2A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1E394" w14:textId="31E35000" w:rsidR="000613EC" w:rsidRPr="00AD534D" w:rsidRDefault="00FC7226">
            <w:pPr>
              <w:snapToGrid w:val="0"/>
              <w:jc w:val="center"/>
              <w:rPr>
                <w:b/>
                <w:sz w:val="24"/>
              </w:rPr>
            </w:pPr>
            <w:r w:rsidRPr="00FC7226">
              <w:rPr>
                <w:sz w:val="24"/>
                <w:lang w:eastAsia="en-US"/>
              </w:rPr>
              <w:t>Проверка удаления данных администратором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B00AE" w14:textId="5831BB7C" w:rsidR="000613EC" w:rsidRPr="00AD534D" w:rsidRDefault="00AD5E2A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6D796" w14:textId="38157986" w:rsidR="000613EC" w:rsidRPr="00AD534D" w:rsidRDefault="007F55FE">
            <w:pPr>
              <w:snapToGrid w:val="0"/>
              <w:jc w:val="center"/>
              <w:rPr>
                <w:b/>
                <w:color w:val="FF0000"/>
                <w:sz w:val="24"/>
              </w:rPr>
            </w:pPr>
            <w:r w:rsidRPr="007F55FE">
              <w:rPr>
                <w:b/>
                <w:color w:val="000000" w:themeColor="text1"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831B3" w14:textId="77777777" w:rsidR="000613EC" w:rsidRPr="00AD534D" w:rsidRDefault="000613EC">
            <w:pPr>
              <w:snapToGrid w:val="0"/>
              <w:jc w:val="center"/>
              <w:rPr>
                <w:b/>
                <w:color w:val="FF0000"/>
                <w:sz w:val="24"/>
              </w:rPr>
            </w:pPr>
          </w:p>
        </w:tc>
      </w:tr>
      <w:tr w:rsidR="000613EC" w:rsidRPr="006C213E" w14:paraId="54E11D2A" w14:textId="77777777" w:rsidTr="007F55FE">
        <w:trPr>
          <w:trHeight w:val="57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26E5D" w14:textId="12FB9B16" w:rsidR="000613EC" w:rsidRPr="00C33375" w:rsidRDefault="00AD5E2A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403A5" w14:textId="7C12163B" w:rsidR="000613EC" w:rsidRPr="00AD534D" w:rsidRDefault="005268FD">
            <w:pPr>
              <w:snapToGrid w:val="0"/>
              <w:jc w:val="center"/>
              <w:rPr>
                <w:b/>
                <w:sz w:val="24"/>
              </w:rPr>
            </w:pPr>
            <w:r w:rsidRPr="005268FD">
              <w:rPr>
                <w:sz w:val="24"/>
                <w:lang w:eastAsia="en-US"/>
              </w:rPr>
              <w:t>Проверка фильтрации данных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31CDC" w14:textId="1C982D2A" w:rsidR="000613EC" w:rsidRPr="00AD534D" w:rsidRDefault="00AD5E2A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398E2" w14:textId="2AE3E2B2" w:rsidR="000613EC" w:rsidRPr="00AD534D" w:rsidRDefault="007F55FE">
            <w:pPr>
              <w:snapToGrid w:val="0"/>
              <w:jc w:val="center"/>
              <w:rPr>
                <w:b/>
                <w:color w:val="FF0000"/>
                <w:sz w:val="24"/>
              </w:rPr>
            </w:pPr>
            <w:r w:rsidRPr="007F55FE">
              <w:rPr>
                <w:b/>
                <w:color w:val="000000" w:themeColor="text1"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87F21" w14:textId="77777777" w:rsidR="000613EC" w:rsidRPr="00AD534D" w:rsidRDefault="000613EC">
            <w:pPr>
              <w:snapToGrid w:val="0"/>
              <w:jc w:val="center"/>
              <w:rPr>
                <w:b/>
                <w:color w:val="FF0000"/>
                <w:sz w:val="24"/>
              </w:rPr>
            </w:pPr>
          </w:p>
        </w:tc>
      </w:tr>
      <w:tr w:rsidR="00C33375" w:rsidRPr="006C213E" w14:paraId="289E8D79" w14:textId="77777777" w:rsidTr="007F55FE">
        <w:trPr>
          <w:trHeight w:val="5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810166" w14:textId="1F762FBD" w:rsidR="00C33375" w:rsidRPr="00C33375" w:rsidRDefault="00AD5E2A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F6BBD" w14:textId="1870892D" w:rsidR="00C33375" w:rsidRPr="00AD534D" w:rsidRDefault="00E44485">
            <w:pPr>
              <w:snapToGrid w:val="0"/>
              <w:jc w:val="center"/>
              <w:rPr>
                <w:b/>
                <w:sz w:val="24"/>
              </w:rPr>
            </w:pPr>
            <w:r w:rsidRPr="00E44485">
              <w:rPr>
                <w:sz w:val="24"/>
                <w:lang w:eastAsia="en-US"/>
              </w:rPr>
              <w:t>Проверка обработки ошибок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508A6" w14:textId="22CAF538" w:rsidR="00C33375" w:rsidRPr="00AD534D" w:rsidRDefault="00AD5E2A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9C415" w14:textId="037C986A" w:rsidR="00C33375" w:rsidRPr="00AD534D" w:rsidRDefault="007F55FE">
            <w:pPr>
              <w:snapToGrid w:val="0"/>
              <w:jc w:val="center"/>
              <w:rPr>
                <w:b/>
                <w:color w:val="FF0000"/>
                <w:sz w:val="24"/>
              </w:rPr>
            </w:pPr>
            <w:r w:rsidRPr="007F55FE">
              <w:rPr>
                <w:b/>
                <w:color w:val="000000" w:themeColor="text1"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45C88" w14:textId="77777777" w:rsidR="00C33375" w:rsidRPr="00AD534D" w:rsidRDefault="00C33375">
            <w:pPr>
              <w:snapToGrid w:val="0"/>
              <w:jc w:val="center"/>
              <w:rPr>
                <w:b/>
                <w:color w:val="FF0000"/>
                <w:sz w:val="24"/>
              </w:rPr>
            </w:pPr>
          </w:p>
        </w:tc>
      </w:tr>
      <w:tr w:rsidR="00C33375" w:rsidRPr="006C213E" w14:paraId="4F863778" w14:textId="77777777" w:rsidTr="00C3337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03823" w14:textId="2ECEAF63" w:rsidR="00C33375" w:rsidRPr="00C33375" w:rsidRDefault="00AD5E2A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4662EA" w14:textId="46DAADBB" w:rsidR="00C33375" w:rsidRPr="00AD534D" w:rsidRDefault="00D11C1E">
            <w:pPr>
              <w:snapToGrid w:val="0"/>
              <w:jc w:val="center"/>
              <w:rPr>
                <w:b/>
                <w:sz w:val="24"/>
              </w:rPr>
            </w:pPr>
            <w:r w:rsidRPr="00D11C1E">
              <w:rPr>
                <w:sz w:val="24"/>
              </w:rPr>
              <w:t>Проверка создания и редактирования данных администратором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DA0CB" w14:textId="44F9F8E2" w:rsidR="00C33375" w:rsidRPr="00AD534D" w:rsidRDefault="00AD5E2A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E7A44" w14:textId="5DEFD480" w:rsidR="00C33375" w:rsidRPr="00AD534D" w:rsidRDefault="007F55FE">
            <w:pPr>
              <w:snapToGrid w:val="0"/>
              <w:jc w:val="center"/>
              <w:rPr>
                <w:b/>
                <w:color w:val="FF0000"/>
                <w:sz w:val="24"/>
              </w:rPr>
            </w:pPr>
            <w:r w:rsidRPr="007F55FE">
              <w:rPr>
                <w:b/>
                <w:color w:val="000000" w:themeColor="text1"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55979" w14:textId="77777777" w:rsidR="00C33375" w:rsidRPr="00AD534D" w:rsidRDefault="00C33375">
            <w:pPr>
              <w:snapToGrid w:val="0"/>
              <w:jc w:val="center"/>
              <w:rPr>
                <w:b/>
                <w:color w:val="FF0000"/>
                <w:sz w:val="24"/>
              </w:rPr>
            </w:pPr>
          </w:p>
        </w:tc>
      </w:tr>
      <w:tr w:rsidR="00C33375" w:rsidRPr="006C213E" w14:paraId="4AE8304D" w14:textId="77777777" w:rsidTr="00C33375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9483E" w14:textId="5A59A4A3" w:rsidR="00C33375" w:rsidRPr="00C33375" w:rsidRDefault="00AD5E2A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5295F" w14:textId="47BD3C53" w:rsidR="00C33375" w:rsidRPr="00AD534D" w:rsidRDefault="00A558A1">
            <w:pPr>
              <w:snapToGrid w:val="0"/>
              <w:jc w:val="center"/>
              <w:rPr>
                <w:b/>
                <w:sz w:val="24"/>
              </w:rPr>
            </w:pPr>
            <w:r w:rsidRPr="00A558A1">
              <w:rPr>
                <w:sz w:val="24"/>
              </w:rPr>
              <w:t>Проверка резервного копирования и восстановления базы данных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0F9DB" w14:textId="708DFA98" w:rsidR="00C33375" w:rsidRPr="00AD534D" w:rsidRDefault="00AD5E2A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DFFF4" w14:textId="54B822F7" w:rsidR="00C33375" w:rsidRPr="00AD534D" w:rsidRDefault="007F55FE">
            <w:pPr>
              <w:snapToGrid w:val="0"/>
              <w:jc w:val="center"/>
              <w:rPr>
                <w:b/>
                <w:color w:val="FF0000"/>
                <w:sz w:val="24"/>
              </w:rPr>
            </w:pPr>
            <w:r w:rsidRPr="007F55FE">
              <w:rPr>
                <w:b/>
                <w:color w:val="000000" w:themeColor="text1"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112B9" w14:textId="77777777" w:rsidR="00C33375" w:rsidRPr="00AD534D" w:rsidRDefault="00C33375">
            <w:pPr>
              <w:snapToGrid w:val="0"/>
              <w:jc w:val="center"/>
              <w:rPr>
                <w:b/>
                <w:color w:val="FF0000"/>
                <w:sz w:val="24"/>
              </w:rPr>
            </w:pPr>
          </w:p>
        </w:tc>
      </w:tr>
      <w:tr w:rsidR="00C33375" w:rsidRPr="006C213E" w14:paraId="40250CA0" w14:textId="77777777" w:rsidTr="007F55FE">
        <w:trPr>
          <w:trHeight w:val="71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8861D" w14:textId="21B04BE0" w:rsidR="00C33375" w:rsidRPr="00C33375" w:rsidRDefault="00AD5E2A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DDCA0" w14:textId="5D2AA0E4" w:rsidR="00C33375" w:rsidRPr="00AD534D" w:rsidRDefault="00A5316A">
            <w:pPr>
              <w:snapToGrid w:val="0"/>
              <w:jc w:val="center"/>
              <w:rPr>
                <w:b/>
                <w:sz w:val="24"/>
              </w:rPr>
            </w:pPr>
            <w:r w:rsidRPr="00A5316A">
              <w:rPr>
                <w:sz w:val="24"/>
              </w:rPr>
              <w:t>Проверка интеграции с внешними источниками данных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5DB03" w14:textId="4830D020" w:rsidR="00C33375" w:rsidRPr="00AD534D" w:rsidRDefault="00AD5E2A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FE9B7" w14:textId="37225039" w:rsidR="00C33375" w:rsidRPr="00AD534D" w:rsidRDefault="007F55FE">
            <w:pPr>
              <w:snapToGrid w:val="0"/>
              <w:jc w:val="center"/>
              <w:rPr>
                <w:b/>
                <w:color w:val="FF0000"/>
                <w:sz w:val="24"/>
              </w:rPr>
            </w:pPr>
            <w:r w:rsidRPr="007F55FE">
              <w:rPr>
                <w:b/>
                <w:color w:val="000000" w:themeColor="text1"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5F357" w14:textId="77777777" w:rsidR="00C33375" w:rsidRPr="00AD534D" w:rsidRDefault="00C33375">
            <w:pPr>
              <w:snapToGrid w:val="0"/>
              <w:jc w:val="center"/>
              <w:rPr>
                <w:b/>
                <w:color w:val="FF0000"/>
                <w:sz w:val="24"/>
              </w:rPr>
            </w:pPr>
          </w:p>
        </w:tc>
      </w:tr>
    </w:tbl>
    <w:p w14:paraId="5BE93A62" w14:textId="77777777" w:rsidR="00806D6D" w:rsidRPr="006C213E" w:rsidRDefault="00806D6D" w:rsidP="71238D1C">
      <w:pPr>
        <w:jc w:val="both"/>
      </w:pPr>
    </w:p>
    <w:sectPr w:rsidR="00806D6D" w:rsidRPr="006C213E" w:rsidSect="00AB19E0">
      <w:footerReference w:type="default" r:id="rId9"/>
      <w:pgSz w:w="11906" w:h="16838"/>
      <w:pgMar w:top="1134" w:right="851" w:bottom="1134" w:left="1701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7D720" w14:textId="77777777" w:rsidR="00822E1C" w:rsidRDefault="00822E1C">
      <w:r>
        <w:separator/>
      </w:r>
    </w:p>
  </w:endnote>
  <w:endnote w:type="continuationSeparator" w:id="0">
    <w:p w14:paraId="60D6FC2B" w14:textId="77777777" w:rsidR="00822E1C" w:rsidRDefault="00822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4152180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3438E6CA" w14:textId="1659CF9D" w:rsidR="00795DE2" w:rsidRPr="00AB19E0" w:rsidRDefault="00795DE2" w:rsidP="00AB19E0">
        <w:pPr>
          <w:pStyle w:val="af0"/>
          <w:jc w:val="center"/>
          <w:rPr>
            <w:sz w:val="24"/>
          </w:rPr>
        </w:pPr>
        <w:r w:rsidRPr="00AB0A27">
          <w:rPr>
            <w:sz w:val="24"/>
          </w:rPr>
          <w:fldChar w:fldCharType="begin"/>
        </w:r>
        <w:r w:rsidRPr="00AB0A27">
          <w:rPr>
            <w:sz w:val="24"/>
          </w:rPr>
          <w:instrText>PAGE   \* MERGEFORMAT</w:instrText>
        </w:r>
        <w:r w:rsidRPr="00AB0A27">
          <w:rPr>
            <w:sz w:val="24"/>
          </w:rPr>
          <w:fldChar w:fldCharType="separate"/>
        </w:r>
        <w:r w:rsidRPr="00AB0A27">
          <w:rPr>
            <w:sz w:val="24"/>
          </w:rPr>
          <w:t>2</w:t>
        </w:r>
        <w:r w:rsidRPr="00AB0A27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6565D" w14:textId="77777777" w:rsidR="00822E1C" w:rsidRDefault="00822E1C">
      <w:r>
        <w:separator/>
      </w:r>
    </w:p>
  </w:footnote>
  <w:footnote w:type="continuationSeparator" w:id="0">
    <w:p w14:paraId="49BE9C2C" w14:textId="77777777" w:rsidR="00822E1C" w:rsidRDefault="00822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a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pStyle w:val="1212"/>
      <w:lvlText w:val="−"/>
      <w:lvlJc w:val="left"/>
      <w:pPr>
        <w:tabs>
          <w:tab w:val="num" w:pos="1767"/>
        </w:tabs>
        <w:ind w:left="1767" w:hanging="567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cs="Symbo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552"/>
        </w:tabs>
        <w:ind w:left="2552" w:hanging="567"/>
      </w:pPr>
      <w:rPr>
        <w:rFonts w:ascii="Wingdings" w:hAnsi="Wingdings" w:cs="Wingdings" w:hint="default"/>
      </w:rPr>
    </w:lvl>
    <w:lvl w:ilvl="3">
      <w:start w:val="1"/>
      <w:numFmt w:val="bullet"/>
      <w:lvlText w:val="o"/>
      <w:lvlJc w:val="left"/>
      <w:pPr>
        <w:tabs>
          <w:tab w:val="num" w:pos="3119"/>
        </w:tabs>
        <w:ind w:left="3119" w:hanging="567"/>
      </w:pPr>
      <w:rPr>
        <w:rFonts w:ascii="Courier New" w:hAnsi="Courier New" w:cs="Courier New" w:hint="default"/>
      </w:rPr>
    </w:lvl>
    <w:lvl w:ilvl="4">
      <w:start w:val="1"/>
      <w:numFmt w:val="bullet"/>
      <w:lvlText w:val=""/>
      <w:lvlJc w:val="left"/>
      <w:pPr>
        <w:tabs>
          <w:tab w:val="num" w:pos="3686"/>
        </w:tabs>
        <w:ind w:left="3686" w:hanging="567"/>
      </w:pPr>
      <w:rPr>
        <w:rFonts w:ascii="Symbol" w:hAnsi="Symbol" w:cs="Symbol" w:hint="default"/>
      </w:rPr>
    </w:lvl>
    <w:lvl w:ilvl="5">
      <w:start w:val="1"/>
      <w:numFmt w:val="bullet"/>
      <w:lvlText w:val=""/>
      <w:lvlJc w:val="left"/>
      <w:pPr>
        <w:tabs>
          <w:tab w:val="num" w:pos="4253"/>
        </w:tabs>
        <w:ind w:left="4253" w:hanging="567"/>
      </w:pPr>
      <w:rPr>
        <w:rFonts w:ascii="Wingdings" w:hAnsi="Wingdings" w:cs="Wingdings" w:hint="default"/>
      </w:rPr>
    </w:lvl>
    <w:lvl w:ilvl="6">
      <w:start w:val="1"/>
      <w:numFmt w:val="bullet"/>
      <w:lvlText w:val="o"/>
      <w:lvlJc w:val="left"/>
      <w:pPr>
        <w:tabs>
          <w:tab w:val="num" w:pos="4820"/>
        </w:tabs>
        <w:ind w:left="4820" w:hanging="567"/>
      </w:pPr>
      <w:rPr>
        <w:rFonts w:ascii="Courier New" w:hAnsi="Courier New" w:cs="Courier New" w:hint="default"/>
      </w:rPr>
    </w:lvl>
    <w:lvl w:ilvl="7">
      <w:start w:val="1"/>
      <w:numFmt w:val="bullet"/>
      <w:lvlText w:val=""/>
      <w:lvlJc w:val="left"/>
      <w:pPr>
        <w:tabs>
          <w:tab w:val="num" w:pos="5387"/>
        </w:tabs>
        <w:ind w:left="5387" w:hanging="567"/>
      </w:pPr>
      <w:rPr>
        <w:rFonts w:ascii="Symbol" w:hAnsi="Symbol" w:cs="Symbol" w:hint="default"/>
      </w:rPr>
    </w:lvl>
    <w:lvl w:ilvl="8">
      <w:start w:val="1"/>
      <w:numFmt w:val="bullet"/>
      <w:lvlText w:val=""/>
      <w:lvlJc w:val="left"/>
      <w:pPr>
        <w:tabs>
          <w:tab w:val="num" w:pos="5954"/>
        </w:tabs>
        <w:ind w:left="5954" w:hanging="567"/>
      </w:pPr>
      <w:rPr>
        <w:rFonts w:ascii="Wingdings" w:hAnsi="Wingdings" w:cs="Wingdings" w:hint="default"/>
      </w:rPr>
    </w:lvl>
  </w:abstractNum>
  <w:abstractNum w:abstractNumId="3" w15:restartNumberingAfterBreak="0">
    <w:nsid w:val="07266C5A"/>
    <w:multiLevelType w:val="hybridMultilevel"/>
    <w:tmpl w:val="2DD01454"/>
    <w:lvl w:ilvl="0" w:tplc="35E4DE4C">
      <w:start w:val="1"/>
      <w:numFmt w:val="bullet"/>
      <w:lvlText w:val=""/>
      <w:lvlJc w:val="left"/>
      <w:pPr>
        <w:ind w:left="2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4" w15:restartNumberingAfterBreak="0">
    <w:nsid w:val="150B5208"/>
    <w:multiLevelType w:val="hybridMultilevel"/>
    <w:tmpl w:val="FFFFFFFF"/>
    <w:lvl w:ilvl="0" w:tplc="B148B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43C3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47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21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704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27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8D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525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80FB0"/>
    <w:multiLevelType w:val="hybridMultilevel"/>
    <w:tmpl w:val="269EF9D8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C3176"/>
    <w:multiLevelType w:val="hybridMultilevel"/>
    <w:tmpl w:val="4C327FD0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D2370"/>
    <w:multiLevelType w:val="hybridMultilevel"/>
    <w:tmpl w:val="6D82709C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D0ADC"/>
    <w:multiLevelType w:val="hybridMultilevel"/>
    <w:tmpl w:val="FFFFFFFF"/>
    <w:lvl w:ilvl="0" w:tplc="AC060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45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16C48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9AAB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69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2EC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E6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A49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07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40B1A"/>
    <w:multiLevelType w:val="hybridMultilevel"/>
    <w:tmpl w:val="44A0FF3A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87E19"/>
    <w:multiLevelType w:val="hybridMultilevel"/>
    <w:tmpl w:val="B0449842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860A3"/>
    <w:multiLevelType w:val="hybridMultilevel"/>
    <w:tmpl w:val="3A10D44A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064CB"/>
    <w:multiLevelType w:val="hybridMultilevel"/>
    <w:tmpl w:val="0CA8FA6A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A7C78"/>
    <w:multiLevelType w:val="hybridMultilevel"/>
    <w:tmpl w:val="A100F56E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2C76CA"/>
    <w:multiLevelType w:val="hybridMultilevel"/>
    <w:tmpl w:val="D9A6472E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B7815"/>
    <w:multiLevelType w:val="hybridMultilevel"/>
    <w:tmpl w:val="043E40C8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374C52"/>
    <w:multiLevelType w:val="hybridMultilevel"/>
    <w:tmpl w:val="531CCB2A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650A4"/>
    <w:multiLevelType w:val="hybridMultilevel"/>
    <w:tmpl w:val="CF96378A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15"/>
  </w:num>
  <w:num w:numId="7">
    <w:abstractNumId w:val="17"/>
  </w:num>
  <w:num w:numId="8">
    <w:abstractNumId w:val="3"/>
  </w:num>
  <w:num w:numId="9">
    <w:abstractNumId w:val="11"/>
  </w:num>
  <w:num w:numId="10">
    <w:abstractNumId w:val="14"/>
  </w:num>
  <w:num w:numId="11">
    <w:abstractNumId w:val="16"/>
  </w:num>
  <w:num w:numId="12">
    <w:abstractNumId w:val="6"/>
  </w:num>
  <w:num w:numId="13">
    <w:abstractNumId w:val="7"/>
  </w:num>
  <w:num w:numId="14">
    <w:abstractNumId w:val="9"/>
  </w:num>
  <w:num w:numId="15">
    <w:abstractNumId w:val="12"/>
  </w:num>
  <w:num w:numId="16">
    <w:abstractNumId w:val="10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13E"/>
    <w:rsid w:val="000055BA"/>
    <w:rsid w:val="00034C1E"/>
    <w:rsid w:val="00051534"/>
    <w:rsid w:val="000613EC"/>
    <w:rsid w:val="000B3D2A"/>
    <w:rsid w:val="000B6CC9"/>
    <w:rsid w:val="000C586B"/>
    <w:rsid w:val="000C78F6"/>
    <w:rsid w:val="000D6D2E"/>
    <w:rsid w:val="0011448E"/>
    <w:rsid w:val="001253EE"/>
    <w:rsid w:val="00173884"/>
    <w:rsid w:val="0019569F"/>
    <w:rsid w:val="001B1837"/>
    <w:rsid w:val="001D0852"/>
    <w:rsid w:val="001F7135"/>
    <w:rsid w:val="00206E08"/>
    <w:rsid w:val="00226AC2"/>
    <w:rsid w:val="00227187"/>
    <w:rsid w:val="00250A41"/>
    <w:rsid w:val="00251059"/>
    <w:rsid w:val="00265BB8"/>
    <w:rsid w:val="00277BAE"/>
    <w:rsid w:val="002877E9"/>
    <w:rsid w:val="0029601D"/>
    <w:rsid w:val="002B3C6A"/>
    <w:rsid w:val="002B52A2"/>
    <w:rsid w:val="002C3C47"/>
    <w:rsid w:val="00320752"/>
    <w:rsid w:val="00324480"/>
    <w:rsid w:val="00392F40"/>
    <w:rsid w:val="00395562"/>
    <w:rsid w:val="003E5893"/>
    <w:rsid w:val="003F32DE"/>
    <w:rsid w:val="003F78FE"/>
    <w:rsid w:val="00432550"/>
    <w:rsid w:val="00432FEC"/>
    <w:rsid w:val="00476A59"/>
    <w:rsid w:val="004F5057"/>
    <w:rsid w:val="004F514B"/>
    <w:rsid w:val="0052123B"/>
    <w:rsid w:val="005215DF"/>
    <w:rsid w:val="00525244"/>
    <w:rsid w:val="00526781"/>
    <w:rsid w:val="005268FD"/>
    <w:rsid w:val="0053082E"/>
    <w:rsid w:val="00532AE1"/>
    <w:rsid w:val="005771A8"/>
    <w:rsid w:val="005803B9"/>
    <w:rsid w:val="005D427A"/>
    <w:rsid w:val="005E2C98"/>
    <w:rsid w:val="005E502F"/>
    <w:rsid w:val="0060365C"/>
    <w:rsid w:val="00646CA7"/>
    <w:rsid w:val="00676E81"/>
    <w:rsid w:val="0069084B"/>
    <w:rsid w:val="006A1B3A"/>
    <w:rsid w:val="006A6FFD"/>
    <w:rsid w:val="006C213E"/>
    <w:rsid w:val="006D2316"/>
    <w:rsid w:val="0070445F"/>
    <w:rsid w:val="0071793E"/>
    <w:rsid w:val="00723038"/>
    <w:rsid w:val="007742A6"/>
    <w:rsid w:val="00777385"/>
    <w:rsid w:val="00795DE2"/>
    <w:rsid w:val="0079725F"/>
    <w:rsid w:val="007C1338"/>
    <w:rsid w:val="007C37A1"/>
    <w:rsid w:val="007C527C"/>
    <w:rsid w:val="007E58CE"/>
    <w:rsid w:val="007F55FE"/>
    <w:rsid w:val="00806D6D"/>
    <w:rsid w:val="00816AD1"/>
    <w:rsid w:val="00822E1C"/>
    <w:rsid w:val="0082610B"/>
    <w:rsid w:val="00844BE7"/>
    <w:rsid w:val="00886D67"/>
    <w:rsid w:val="008962B7"/>
    <w:rsid w:val="008A1C2E"/>
    <w:rsid w:val="008A238F"/>
    <w:rsid w:val="008B03BE"/>
    <w:rsid w:val="008D314B"/>
    <w:rsid w:val="00903F4F"/>
    <w:rsid w:val="00926EB0"/>
    <w:rsid w:val="00927A01"/>
    <w:rsid w:val="009325BD"/>
    <w:rsid w:val="00933714"/>
    <w:rsid w:val="009500DD"/>
    <w:rsid w:val="009562ED"/>
    <w:rsid w:val="00974CF9"/>
    <w:rsid w:val="00975FD3"/>
    <w:rsid w:val="0098059C"/>
    <w:rsid w:val="009A2C8F"/>
    <w:rsid w:val="009A5F82"/>
    <w:rsid w:val="009F007B"/>
    <w:rsid w:val="009F2016"/>
    <w:rsid w:val="009F64B0"/>
    <w:rsid w:val="009F7E6A"/>
    <w:rsid w:val="00A46801"/>
    <w:rsid w:val="00A5316A"/>
    <w:rsid w:val="00A5475C"/>
    <w:rsid w:val="00A558A1"/>
    <w:rsid w:val="00AB0A27"/>
    <w:rsid w:val="00AB19E0"/>
    <w:rsid w:val="00AB67CC"/>
    <w:rsid w:val="00AD4845"/>
    <w:rsid w:val="00AD534D"/>
    <w:rsid w:val="00AD5E2A"/>
    <w:rsid w:val="00B301F2"/>
    <w:rsid w:val="00B31854"/>
    <w:rsid w:val="00B3199E"/>
    <w:rsid w:val="00B3789C"/>
    <w:rsid w:val="00BA21A0"/>
    <w:rsid w:val="00BB0A50"/>
    <w:rsid w:val="00BB0BB7"/>
    <w:rsid w:val="00BB5BE8"/>
    <w:rsid w:val="00BC66AE"/>
    <w:rsid w:val="00C020BD"/>
    <w:rsid w:val="00C02EB3"/>
    <w:rsid w:val="00C154F3"/>
    <w:rsid w:val="00C33375"/>
    <w:rsid w:val="00C52FD1"/>
    <w:rsid w:val="00C53935"/>
    <w:rsid w:val="00C62E87"/>
    <w:rsid w:val="00C86B26"/>
    <w:rsid w:val="00C96D37"/>
    <w:rsid w:val="00CC444C"/>
    <w:rsid w:val="00CF0CE2"/>
    <w:rsid w:val="00CF72A1"/>
    <w:rsid w:val="00D01E5C"/>
    <w:rsid w:val="00D11C1E"/>
    <w:rsid w:val="00D1429D"/>
    <w:rsid w:val="00D40BAF"/>
    <w:rsid w:val="00D46A44"/>
    <w:rsid w:val="00D75E26"/>
    <w:rsid w:val="00D801FF"/>
    <w:rsid w:val="00D82939"/>
    <w:rsid w:val="00DC0FF8"/>
    <w:rsid w:val="00DC2998"/>
    <w:rsid w:val="00DD3488"/>
    <w:rsid w:val="00DE6A12"/>
    <w:rsid w:val="00DF41D4"/>
    <w:rsid w:val="00E2611D"/>
    <w:rsid w:val="00E3042A"/>
    <w:rsid w:val="00E37F67"/>
    <w:rsid w:val="00E44485"/>
    <w:rsid w:val="00E4478D"/>
    <w:rsid w:val="00E67DDC"/>
    <w:rsid w:val="00E87B2D"/>
    <w:rsid w:val="00E94A0D"/>
    <w:rsid w:val="00EE3CCE"/>
    <w:rsid w:val="00EF7427"/>
    <w:rsid w:val="00F24877"/>
    <w:rsid w:val="00F4236D"/>
    <w:rsid w:val="00F46675"/>
    <w:rsid w:val="00F51E16"/>
    <w:rsid w:val="00F534EE"/>
    <w:rsid w:val="00F87629"/>
    <w:rsid w:val="00F96F77"/>
    <w:rsid w:val="00FC7226"/>
    <w:rsid w:val="00FD2F87"/>
    <w:rsid w:val="00FD4F50"/>
    <w:rsid w:val="00FD5BDA"/>
    <w:rsid w:val="00FD5D06"/>
    <w:rsid w:val="00FF1118"/>
    <w:rsid w:val="073ADA3A"/>
    <w:rsid w:val="0770B376"/>
    <w:rsid w:val="1086FD97"/>
    <w:rsid w:val="18D0808D"/>
    <w:rsid w:val="1B6917EB"/>
    <w:rsid w:val="23F59125"/>
    <w:rsid w:val="24BEB476"/>
    <w:rsid w:val="26D99A74"/>
    <w:rsid w:val="27DD2CDB"/>
    <w:rsid w:val="2A64D2A9"/>
    <w:rsid w:val="2FB17AE4"/>
    <w:rsid w:val="36A4769A"/>
    <w:rsid w:val="3EE37072"/>
    <w:rsid w:val="3F31E537"/>
    <w:rsid w:val="4092089D"/>
    <w:rsid w:val="4274CD81"/>
    <w:rsid w:val="4359F3AC"/>
    <w:rsid w:val="44C098D6"/>
    <w:rsid w:val="479663A2"/>
    <w:rsid w:val="47C9F392"/>
    <w:rsid w:val="48003C73"/>
    <w:rsid w:val="522205B0"/>
    <w:rsid w:val="5A0B56C0"/>
    <w:rsid w:val="5A4B359E"/>
    <w:rsid w:val="5AD67C80"/>
    <w:rsid w:val="5C64CF34"/>
    <w:rsid w:val="5F90FDD9"/>
    <w:rsid w:val="62473376"/>
    <w:rsid w:val="6456B97C"/>
    <w:rsid w:val="6B9E9419"/>
    <w:rsid w:val="6D2A7F77"/>
    <w:rsid w:val="6E18F719"/>
    <w:rsid w:val="71238D1C"/>
    <w:rsid w:val="72D75C09"/>
    <w:rsid w:val="733CEAEF"/>
    <w:rsid w:val="7399C0FB"/>
    <w:rsid w:val="7535915C"/>
    <w:rsid w:val="7721BF3F"/>
    <w:rsid w:val="7A09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E649F16"/>
  <w15:chartTrackingRefBased/>
  <w15:docId w15:val="{D36024C8-B431-41D5-9E99-2CD29CA5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uppressAutoHyphens/>
    </w:pPr>
    <w:rPr>
      <w:sz w:val="28"/>
      <w:szCs w:val="24"/>
      <w:lang w:eastAsia="zh-CN"/>
    </w:rPr>
  </w:style>
  <w:style w:type="paragraph" w:styleId="1">
    <w:name w:val="heading 1"/>
    <w:basedOn w:val="a1"/>
    <w:next w:val="a1"/>
    <w:qFormat/>
    <w:pPr>
      <w:keepNext/>
      <w:keepLines/>
      <w:pageBreakBefore/>
      <w:numPr>
        <w:numId w:val="3"/>
      </w:numPr>
      <w:spacing w:before="240" w:after="60"/>
      <w:ind w:left="431" w:hanging="431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qFormat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qFormat/>
    <w:pPr>
      <w:numPr>
        <w:ilvl w:val="6"/>
        <w:numId w:val="3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qFormat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qFormat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  <w:rPr>
      <w:rFonts w:ascii="Symbol" w:hAnsi="Symbol" w:cs="Symbol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4">
    <w:name w:val="WW8Num3z4"/>
    <w:rPr>
      <w:rFonts w:ascii="Courier New" w:hAnsi="Courier New" w:cs="Courier New"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Times New Roman" w:hAnsi="Times New Roman" w:cs="Times New Roman" w:hint="default"/>
      <w:sz w:val="24"/>
    </w:rPr>
  </w:style>
  <w:style w:type="character" w:customStyle="1" w:styleId="WW8Num14z1">
    <w:name w:val="WW8Num14z1"/>
    <w:rPr>
      <w:rFonts w:ascii="Symbol" w:hAnsi="Symbol" w:cs="Symbol" w:hint="default"/>
      <w:color w:val="000000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Courier New" w:hAnsi="Courier New" w:cs="Courier New" w:hint="default"/>
    </w:rPr>
  </w:style>
  <w:style w:type="character" w:customStyle="1" w:styleId="WW8Num14z4">
    <w:name w:val="WW8Num14z4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  <w:rPr>
      <w:rFonts w:hint="default"/>
    </w:rPr>
  </w:style>
  <w:style w:type="character" w:customStyle="1" w:styleId="WW8Num22z0">
    <w:name w:val="WW8Num22z0"/>
    <w:rPr>
      <w:rFonts w:ascii="Times New Roman" w:hAnsi="Times New Roman" w:cs="Times New Roman" w:hint="default"/>
      <w:sz w:val="24"/>
    </w:rPr>
  </w:style>
  <w:style w:type="character" w:customStyle="1" w:styleId="WW8Num22z1">
    <w:name w:val="WW8Num22z1"/>
    <w:rPr>
      <w:rFonts w:ascii="Symbol" w:hAnsi="Symbol" w:cs="Symbol" w:hint="default"/>
      <w:color w:val="000000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Courier New" w:hAnsi="Courier New" w:cs="Courier New" w:hint="default"/>
    </w:rPr>
  </w:style>
  <w:style w:type="character" w:customStyle="1" w:styleId="WW8Num22z4">
    <w:name w:val="WW8Num22z4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4">
    <w:name w:val="WW8Num25z4"/>
    <w:rPr>
      <w:rFonts w:ascii="Courier New" w:hAnsi="Courier New" w:cs="Courier New"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30z0">
    <w:name w:val="WW8Num30z0"/>
    <w:rPr>
      <w:rFonts w:ascii="Symbol" w:hAnsi="Symbol" w:cs="Symbol" w:hint="default"/>
      <w:color w:val="000000"/>
    </w:rPr>
  </w:style>
  <w:style w:type="character" w:customStyle="1" w:styleId="WW8Num30z1">
    <w:name w:val="WW8Num30z1"/>
    <w:rPr>
      <w:rFonts w:hint="default"/>
      <w:color w:val="000000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0z4">
    <w:name w:val="WW8Num30z4"/>
    <w:rPr>
      <w:rFonts w:ascii="Courier New" w:hAnsi="Courier New" w:cs="Courier New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3z0">
    <w:name w:val="WW8Num33z0"/>
    <w:rPr>
      <w:rFonts w:hint="default"/>
    </w:rPr>
  </w:style>
  <w:style w:type="character" w:customStyle="1" w:styleId="WW8Num34z0">
    <w:name w:val="WW8Num34z0"/>
    <w:rPr>
      <w:rFonts w:ascii="Symbol" w:hAnsi="Symbol" w:cs="Symbol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5z0">
    <w:name w:val="WW8Num35z0"/>
    <w:rPr>
      <w:rFonts w:ascii="Times New Roman" w:eastAsia="Times New Roman" w:hAnsi="Times New Roman" w:cs="Times New Roman"/>
    </w:rPr>
  </w:style>
  <w:style w:type="character" w:customStyle="1" w:styleId="WW8Num36z0">
    <w:name w:val="WW8Num36z0"/>
    <w:rPr>
      <w:rFonts w:hint="default"/>
    </w:rPr>
  </w:style>
  <w:style w:type="character" w:customStyle="1" w:styleId="WW8Num38z0">
    <w:name w:val="WW8Num38z0"/>
    <w:rPr>
      <w:rFonts w:hint="default"/>
    </w:rPr>
  </w:style>
  <w:style w:type="character" w:customStyle="1" w:styleId="WW8Num39z0">
    <w:name w:val="WW8Num39z0"/>
    <w:rPr>
      <w:rFonts w:hint="default"/>
    </w:rPr>
  </w:style>
  <w:style w:type="character" w:customStyle="1" w:styleId="WW8Num40z0">
    <w:name w:val="WW8Num40z0"/>
    <w:rPr>
      <w:rFonts w:hint="default"/>
    </w:rPr>
  </w:style>
  <w:style w:type="character" w:customStyle="1" w:styleId="WW8NumSt40z0">
    <w:name w:val="WW8NumSt40z0"/>
    <w:rPr>
      <w:rFonts w:ascii="Times New Roman" w:hAnsi="Times New Roman" w:cs="Times New Roman" w:hint="default"/>
      <w:sz w:val="24"/>
    </w:rPr>
  </w:style>
  <w:style w:type="character" w:customStyle="1" w:styleId="10">
    <w:name w:val="Основной шрифт абзаца1"/>
  </w:style>
  <w:style w:type="character" w:styleId="a5">
    <w:name w:val="page number"/>
    <w:basedOn w:val="10"/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a7">
    <w:name w:val="Схема документа Знак"/>
    <w:rPr>
      <w:rFonts w:ascii="Tahoma" w:hAnsi="Tahoma" w:cs="Tahoma"/>
      <w:sz w:val="16"/>
      <w:szCs w:val="16"/>
    </w:rPr>
  </w:style>
  <w:style w:type="character" w:customStyle="1" w:styleId="a8">
    <w:name w:val="Название Знак"/>
    <w:rPr>
      <w:rFonts w:ascii="Arial" w:hAnsi="Arial" w:cs="Arial"/>
      <w:b/>
      <w:bCs/>
      <w:kern w:val="2"/>
      <w:sz w:val="36"/>
      <w:szCs w:val="32"/>
      <w:lang w:val="en-US"/>
    </w:rPr>
  </w:style>
  <w:style w:type="character" w:customStyle="1" w:styleId="141">
    <w:name w:val="Таблица 14 пт 1 интервал Знак"/>
    <w:rPr>
      <w:sz w:val="28"/>
    </w:rPr>
  </w:style>
  <w:style w:type="character" w:customStyle="1" w:styleId="12120">
    <w:name w:val="Абзац 12пт 1.2 интервал Знак"/>
    <w:rPr>
      <w:sz w:val="28"/>
    </w:rPr>
  </w:style>
  <w:style w:type="character" w:customStyle="1" w:styleId="a9">
    <w:name w:val="Текст выноски Знак"/>
    <w:rPr>
      <w:rFonts w:ascii="Tahoma" w:hAnsi="Tahoma" w:cs="Tahoma"/>
      <w:sz w:val="16"/>
      <w:szCs w:val="16"/>
    </w:rPr>
  </w:style>
  <w:style w:type="character" w:customStyle="1" w:styleId="aa">
    <w:name w:val="Текст документа Знак"/>
    <w:rPr>
      <w:sz w:val="28"/>
      <w:szCs w:val="24"/>
      <w:lang w:bidi="en-US"/>
    </w:rPr>
  </w:style>
  <w:style w:type="character" w:customStyle="1" w:styleId="11">
    <w:name w:val="Заголовок 1 Знак"/>
    <w:rPr>
      <w:rFonts w:ascii="Arial" w:hAnsi="Arial" w:cs="Arial"/>
      <w:b/>
      <w:bCs/>
      <w:kern w:val="2"/>
      <w:sz w:val="32"/>
      <w:szCs w:val="32"/>
      <w:lang w:bidi="en-US"/>
    </w:rPr>
  </w:style>
  <w:style w:type="character" w:customStyle="1" w:styleId="20">
    <w:name w:val="Заголовок 2 Знак"/>
    <w:rPr>
      <w:rFonts w:ascii="Arial" w:hAnsi="Arial" w:cs="Arial"/>
      <w:b/>
      <w:bCs/>
      <w:iCs/>
      <w:kern w:val="2"/>
      <w:sz w:val="28"/>
      <w:szCs w:val="28"/>
      <w:lang w:bidi="en-US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rPr>
      <w:rFonts w:ascii="Cambria" w:eastAsia="Times New Roman" w:hAnsi="Cambria" w:cs="Times New Roman"/>
      <w:sz w:val="22"/>
      <w:szCs w:val="22"/>
    </w:rPr>
  </w:style>
  <w:style w:type="character" w:customStyle="1" w:styleId="ab">
    <w:name w:val="Подзаголовок Знак"/>
    <w:rPr>
      <w:rFonts w:ascii="Arial" w:eastAsia="Times New Roman" w:hAnsi="Arial" w:cs="Times New Roman"/>
      <w:b/>
      <w:sz w:val="28"/>
      <w:szCs w:val="24"/>
    </w:rPr>
  </w:style>
  <w:style w:type="paragraph" w:customStyle="1" w:styleId="12">
    <w:name w:val="Заголовок1"/>
    <w:basedOn w:val="a0"/>
    <w:next w:val="12121"/>
    <w:pPr>
      <w:keepNext/>
      <w:keepLines/>
      <w:tabs>
        <w:tab w:val="center" w:pos="4677"/>
        <w:tab w:val="right" w:pos="9355"/>
      </w:tabs>
      <w:autoSpaceDE w:val="0"/>
      <w:spacing w:before="120" w:after="60" w:line="360" w:lineRule="auto"/>
      <w:jc w:val="center"/>
      <w:outlineLvl w:val="0"/>
    </w:pPr>
    <w:rPr>
      <w:rFonts w:ascii="Arial" w:hAnsi="Arial" w:cs="Arial"/>
      <w:b/>
      <w:bCs/>
      <w:kern w:val="2"/>
      <w:sz w:val="36"/>
      <w:szCs w:val="32"/>
      <w:lang w:val="en-US"/>
    </w:rPr>
  </w:style>
  <w:style w:type="paragraph" w:styleId="ac">
    <w:name w:val="Body Text"/>
    <w:basedOn w:val="a0"/>
    <w:pPr>
      <w:spacing w:after="140" w:line="276" w:lineRule="auto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0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13">
    <w:name w:val="Указатель1"/>
    <w:basedOn w:val="a0"/>
    <w:pPr>
      <w:suppressLineNumbers/>
    </w:pPr>
    <w:rPr>
      <w:rFonts w:cs="Lohit Devanagari"/>
    </w:rPr>
  </w:style>
  <w:style w:type="paragraph" w:customStyle="1" w:styleId="a1">
    <w:name w:val="Текст документа"/>
    <w:basedOn w:val="a0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customStyle="1" w:styleId="af">
    <w:name w:val="Колонтитул"/>
    <w:basedOn w:val="a0"/>
    <w:pPr>
      <w:suppressLineNumbers/>
      <w:tabs>
        <w:tab w:val="center" w:pos="4819"/>
        <w:tab w:val="right" w:pos="9638"/>
      </w:tabs>
    </w:pPr>
  </w:style>
  <w:style w:type="paragraph" w:styleId="af0">
    <w:name w:val="footer"/>
    <w:basedOn w:val="a0"/>
    <w:link w:val="af1"/>
    <w:uiPriority w:val="99"/>
    <w:pPr>
      <w:tabs>
        <w:tab w:val="center" w:pos="4677"/>
        <w:tab w:val="right" w:pos="9355"/>
      </w:tabs>
    </w:pPr>
  </w:style>
  <w:style w:type="paragraph" w:customStyle="1" w:styleId="14">
    <w:name w:val="Название объекта1"/>
    <w:basedOn w:val="a0"/>
    <w:next w:val="a0"/>
    <w:pPr>
      <w:jc w:val="both"/>
    </w:pPr>
    <w:rPr>
      <w:rFonts w:ascii="Arial" w:hAnsi="Arial" w:cs="Arial"/>
      <w:b/>
      <w:sz w:val="20"/>
      <w:szCs w:val="20"/>
    </w:rPr>
  </w:style>
  <w:style w:type="paragraph" w:styleId="15">
    <w:name w:val="toc 1"/>
    <w:basedOn w:val="a0"/>
    <w:next w:val="a0"/>
    <w:uiPriority w:val="39"/>
  </w:style>
  <w:style w:type="paragraph" w:styleId="30">
    <w:name w:val="toc 3"/>
    <w:basedOn w:val="a0"/>
    <w:next w:val="a0"/>
    <w:pPr>
      <w:ind w:left="480"/>
    </w:pPr>
  </w:style>
  <w:style w:type="paragraph" w:styleId="21">
    <w:name w:val="toc 2"/>
    <w:basedOn w:val="a0"/>
    <w:next w:val="a0"/>
    <w:uiPriority w:val="39"/>
    <w:pPr>
      <w:ind w:left="240"/>
    </w:pPr>
  </w:style>
  <w:style w:type="paragraph" w:customStyle="1" w:styleId="af2">
    <w:name w:val="Титул"/>
    <w:basedOn w:val="a0"/>
    <w:pPr>
      <w:jc w:val="center"/>
    </w:pPr>
    <w:rPr>
      <w:rFonts w:ascii="Arial" w:hAnsi="Arial" w:cs="Arial"/>
    </w:rPr>
  </w:style>
  <w:style w:type="paragraph" w:styleId="af3">
    <w:name w:val="header"/>
    <w:basedOn w:val="a0"/>
    <w:pPr>
      <w:tabs>
        <w:tab w:val="center" w:pos="4677"/>
        <w:tab w:val="right" w:pos="9355"/>
      </w:tabs>
    </w:pPr>
  </w:style>
  <w:style w:type="paragraph" w:customStyle="1" w:styleId="phstampitalic">
    <w:name w:val="ph_stamp_italic"/>
    <w:basedOn w:val="a0"/>
    <w:pPr>
      <w:spacing w:before="20" w:after="20" w:line="360" w:lineRule="auto"/>
      <w:ind w:left="57"/>
      <w:jc w:val="both"/>
    </w:pPr>
    <w:rPr>
      <w:rFonts w:ascii="Arial" w:hAnsi="Arial" w:cs="Arial"/>
      <w:i/>
      <w:sz w:val="16"/>
      <w:szCs w:val="20"/>
    </w:rPr>
  </w:style>
  <w:style w:type="paragraph" w:customStyle="1" w:styleId="phstampcenter">
    <w:name w:val="ph_stamp_center"/>
    <w:basedOn w:val="a0"/>
    <w:pPr>
      <w:tabs>
        <w:tab w:val="left" w:pos="284"/>
      </w:tabs>
      <w:spacing w:line="360" w:lineRule="auto"/>
      <w:jc w:val="center"/>
    </w:pPr>
    <w:rPr>
      <w:rFonts w:ascii="Arial" w:hAnsi="Arial" w:cs="Arial"/>
      <w:sz w:val="18"/>
      <w:szCs w:val="18"/>
    </w:rPr>
  </w:style>
  <w:style w:type="paragraph" w:customStyle="1" w:styleId="phstampcenteritalic">
    <w:name w:val="ph_stamp_center_italic"/>
    <w:basedOn w:val="a0"/>
    <w:pPr>
      <w:spacing w:before="20" w:after="20" w:line="360" w:lineRule="auto"/>
      <w:jc w:val="center"/>
    </w:pPr>
    <w:rPr>
      <w:rFonts w:ascii="Arial" w:hAnsi="Arial" w:cs="Arial"/>
      <w:bCs/>
      <w:i/>
      <w:sz w:val="16"/>
      <w:szCs w:val="20"/>
    </w:rPr>
  </w:style>
  <w:style w:type="paragraph" w:customStyle="1" w:styleId="16">
    <w:name w:val="Схема документа1"/>
    <w:basedOn w:val="a0"/>
    <w:rPr>
      <w:rFonts w:ascii="Tahoma" w:hAnsi="Tahoma" w:cs="Tahoma"/>
      <w:sz w:val="16"/>
      <w:szCs w:val="16"/>
    </w:rPr>
  </w:style>
  <w:style w:type="paragraph" w:customStyle="1" w:styleId="12121">
    <w:name w:val="Абзац 12пт 1.2 интервал"/>
    <w:basedOn w:val="a0"/>
    <w:pPr>
      <w:keepLines/>
      <w:autoSpaceDE w:val="0"/>
      <w:spacing w:before="60" w:after="60" w:line="288" w:lineRule="auto"/>
      <w:ind w:firstLine="851"/>
      <w:jc w:val="both"/>
    </w:pPr>
    <w:rPr>
      <w:szCs w:val="20"/>
    </w:rPr>
  </w:style>
  <w:style w:type="paragraph" w:customStyle="1" w:styleId="22">
    <w:name w:val="Название 2ур"/>
    <w:basedOn w:val="12"/>
    <w:next w:val="12121"/>
    <w:pPr>
      <w:spacing w:line="240" w:lineRule="auto"/>
    </w:pPr>
    <w:rPr>
      <w:sz w:val="32"/>
    </w:rPr>
  </w:style>
  <w:style w:type="paragraph" w:customStyle="1" w:styleId="1410">
    <w:name w:val="Таблица 14 пт 1 интервал"/>
    <w:basedOn w:val="a0"/>
    <w:pPr>
      <w:keepLines/>
      <w:autoSpaceDE w:val="0"/>
      <w:spacing w:before="60" w:after="60"/>
    </w:pPr>
    <w:rPr>
      <w:szCs w:val="20"/>
    </w:rPr>
  </w:style>
  <w:style w:type="paragraph" w:styleId="af4">
    <w:name w:val="Balloon Text"/>
    <w:basedOn w:val="a0"/>
    <w:rPr>
      <w:rFonts w:ascii="Tahoma" w:hAnsi="Tahoma" w:cs="Tahoma"/>
      <w:sz w:val="16"/>
      <w:szCs w:val="16"/>
    </w:rPr>
  </w:style>
  <w:style w:type="paragraph" w:styleId="a">
    <w:name w:val="List Paragraph"/>
    <w:aliases w:val="vgu_List1"/>
    <w:basedOn w:val="a1"/>
    <w:link w:val="af5"/>
    <w:uiPriority w:val="34"/>
    <w:qFormat/>
    <w:pPr>
      <w:numPr>
        <w:numId w:val="4"/>
      </w:numPr>
      <w:ind w:left="1068" w:firstLine="709"/>
    </w:pPr>
  </w:style>
  <w:style w:type="paragraph" w:styleId="af6">
    <w:name w:val="Subtitle"/>
    <w:basedOn w:val="a0"/>
    <w:next w:val="a0"/>
    <w:qFormat/>
    <w:pPr>
      <w:spacing w:after="60"/>
      <w:jc w:val="right"/>
      <w:outlineLvl w:val="1"/>
    </w:pPr>
    <w:rPr>
      <w:rFonts w:ascii="Arial" w:hAnsi="Arial"/>
      <w:b/>
    </w:rPr>
  </w:style>
  <w:style w:type="paragraph" w:customStyle="1" w:styleId="1212">
    <w:name w:val="АбзацМ 12пт 1.2 интервал"/>
    <w:basedOn w:val="12121"/>
    <w:pPr>
      <w:numPr>
        <w:numId w:val="5"/>
      </w:numPr>
    </w:pPr>
  </w:style>
  <w:style w:type="paragraph" w:customStyle="1" w:styleId="af7">
    <w:name w:val="Содержимое таблицы"/>
    <w:basedOn w:val="a0"/>
    <w:pPr>
      <w:widowControl w:val="0"/>
      <w:suppressLineNumbers/>
    </w:pPr>
  </w:style>
  <w:style w:type="paragraph" w:customStyle="1" w:styleId="af8">
    <w:name w:val="Заголовок таблицы"/>
    <w:basedOn w:val="af7"/>
    <w:pPr>
      <w:jc w:val="center"/>
    </w:pPr>
    <w:rPr>
      <w:b/>
      <w:bCs/>
    </w:rPr>
  </w:style>
  <w:style w:type="character" w:customStyle="1" w:styleId="af5">
    <w:name w:val="Абзац списка Знак"/>
    <w:aliases w:val="vgu_List1 Знак"/>
    <w:basedOn w:val="a2"/>
    <w:link w:val="a"/>
    <w:uiPriority w:val="34"/>
    <w:locked/>
    <w:rsid w:val="00226AC2"/>
    <w:rPr>
      <w:sz w:val="28"/>
      <w:szCs w:val="24"/>
      <w:lang w:eastAsia="zh-CN" w:bidi="en-US"/>
    </w:rPr>
  </w:style>
  <w:style w:type="paragraph" w:styleId="af9">
    <w:name w:val="TOC Heading"/>
    <w:basedOn w:val="1"/>
    <w:next w:val="a0"/>
    <w:uiPriority w:val="39"/>
    <w:unhideWhenUsed/>
    <w:qFormat/>
    <w:rsid w:val="000B6CC9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character" w:customStyle="1" w:styleId="af1">
    <w:name w:val="Нижний колонтитул Знак"/>
    <w:basedOn w:val="a2"/>
    <w:link w:val="af0"/>
    <w:uiPriority w:val="99"/>
    <w:rsid w:val="00795DE2"/>
    <w:rPr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1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C2B38-4BCC-46D9-ADFC-9ADCDCBDF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17</Pages>
  <Words>1847</Words>
  <Characters>10532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и методика испытаний</vt:lpstr>
    </vt:vector>
  </TitlesOfParts>
  <Company>DG Win&amp;Soft</Company>
  <LinksUpToDate>false</LinksUpToDate>
  <CharactersWithSpaces>12355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и методика испытаний</dc:title>
  <dc:subject>Автоматизированная информационная система оказания государственных кадастровых услуг в электронном виде (АИС ГКУ)</dc:subject>
  <dc:creator>PA</dc:creator>
  <cp:keywords/>
  <cp:lastModifiedBy>Сергей Корепанов</cp:lastModifiedBy>
  <cp:revision>160</cp:revision>
  <cp:lastPrinted>1900-01-01T08:00:00Z</cp:lastPrinted>
  <dcterms:created xsi:type="dcterms:W3CDTF">2023-05-04T03:17:00Z</dcterms:created>
  <dcterms:modified xsi:type="dcterms:W3CDTF">2024-11-18T08:22:00Z</dcterms:modified>
</cp:coreProperties>
</file>